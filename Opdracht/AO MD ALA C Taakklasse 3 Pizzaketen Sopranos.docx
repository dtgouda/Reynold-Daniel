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65" w:type="dxa"/>
        <w:tblLayout w:type="fixed"/>
        <w:tblLook w:val="0000" w:firstRow="0" w:lastRow="0" w:firstColumn="0" w:lastColumn="0" w:noHBand="0" w:noVBand="0"/>
      </w:tblPr>
      <w:tblGrid>
        <w:gridCol w:w="1664"/>
        <w:gridCol w:w="8320"/>
      </w:tblGrid>
      <w:tr w:rsidR="00346792" w:rsidRPr="007A1973"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Opleiding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 xml:space="preserve">Applicatieontwikkelaar </w:t>
            </w:r>
            <w:r w:rsidR="008B106A">
              <w:rPr>
                <w:rFonts w:asciiTheme="minorHAnsi" w:hAnsiTheme="minorHAnsi" w:cstheme="minorHAnsi"/>
              </w:rPr>
              <w:t>/</w:t>
            </w:r>
            <w:r w:rsidR="00D96CB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B106A">
              <w:rPr>
                <w:rFonts w:asciiTheme="minorHAnsi" w:hAnsiTheme="minorHAnsi" w:cstheme="minorHAnsi"/>
              </w:rPr>
              <w:t>Mediadeveloper</w:t>
            </w:r>
            <w:proofErr w:type="spellEnd"/>
          </w:p>
        </w:tc>
      </w:tr>
      <w:tr w:rsidR="00346792" w:rsidRPr="007A1973" w:rsidTr="00A2558F">
        <w:trPr>
          <w:trHeight w:hRule="exact" w:val="587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2558F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 xml:space="preserve">Kerntaak </w:t>
            </w:r>
            <w:r w:rsidR="00A2558F">
              <w:rPr>
                <w:rFonts w:asciiTheme="minorHAnsi" w:hAnsiTheme="minorHAnsi" w:cstheme="minorHAnsi"/>
              </w:rPr>
              <w:t>1: Ontwerpen van de applicatie, (cross)media-uiting of game</w:t>
            </w:r>
          </w:p>
          <w:p w:rsidR="00346792" w:rsidRPr="007A1973" w:rsidRDefault="00A2558F" w:rsidP="00A2558F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Kerntaak Realiseren</w:t>
            </w:r>
            <w:r>
              <w:rPr>
                <w:rFonts w:asciiTheme="minorHAnsi" w:hAnsiTheme="minorHAnsi" w:cstheme="minorHAnsi"/>
              </w:rPr>
              <w:t xml:space="preserve"> van de applicatie, (cross)media-uiting of game</w:t>
            </w:r>
          </w:p>
        </w:tc>
      </w:tr>
      <w:tr w:rsidR="00346792" w:rsidRPr="007A1973">
        <w:trPr>
          <w:trHeight w:hRule="exact" w:val="34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Complexiteit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7A1973" w:rsidRDefault="008B106A" w:rsidP="00A2558F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Taakklasse </w:t>
            </w:r>
            <w:r w:rsidR="00A2558F">
              <w:rPr>
                <w:rFonts w:asciiTheme="minorHAnsi" w:hAnsiTheme="minorHAnsi" w:cstheme="minorHAnsi"/>
              </w:rPr>
              <w:t>3</w:t>
            </w:r>
            <w:r w:rsidR="00E821C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46792" w:rsidRPr="007A1973">
        <w:trPr>
          <w:trHeight w:hRule="exact" w:val="34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Begeleiding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7A1973" w:rsidRDefault="00A2558F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  <w:r w:rsidR="00D96CB6">
              <w:rPr>
                <w:rFonts w:asciiTheme="minorHAnsi" w:hAnsiTheme="minorHAnsi" w:cstheme="minorHAnsi"/>
              </w:rPr>
              <w:t>eini</w:t>
            </w:r>
            <w:r>
              <w:rPr>
                <w:rFonts w:asciiTheme="minorHAnsi" w:hAnsiTheme="minorHAnsi" w:cstheme="minorHAnsi"/>
              </w:rPr>
              <w:t>g</w:t>
            </w:r>
            <w:r w:rsidR="002C6AC5" w:rsidRPr="007A1973">
              <w:rPr>
                <w:rFonts w:asciiTheme="minorHAnsi" w:hAnsiTheme="minorHAnsi" w:cstheme="minorHAnsi"/>
              </w:rPr>
              <w:t xml:space="preserve"> begeleiding</w:t>
            </w:r>
          </w:p>
        </w:tc>
      </w:tr>
      <w:tr w:rsidR="00346792" w:rsidRPr="007A1973">
        <w:trPr>
          <w:trHeight w:hRule="exact" w:val="34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Duur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7A1973" w:rsidRDefault="00A2558F" w:rsidP="00A2558F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E821CE">
              <w:rPr>
                <w:rFonts w:asciiTheme="minorHAnsi" w:hAnsiTheme="minorHAnsi" w:cstheme="minorHAnsi"/>
              </w:rPr>
              <w:t xml:space="preserve"> we</w:t>
            </w:r>
            <w:r>
              <w:rPr>
                <w:rFonts w:asciiTheme="minorHAnsi" w:hAnsiTheme="minorHAnsi" w:cstheme="minorHAnsi"/>
              </w:rPr>
              <w:t>ken</w:t>
            </w:r>
          </w:p>
        </w:tc>
      </w:tr>
      <w:tr w:rsidR="00346792" w:rsidRPr="007A1973">
        <w:trPr>
          <w:trHeight w:hRule="exact" w:val="34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Advies timing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7A1973" w:rsidRDefault="008B106A" w:rsidP="00A2558F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Taakklasse </w:t>
            </w:r>
            <w:r w:rsidR="00A2558F">
              <w:rPr>
                <w:rFonts w:asciiTheme="minorHAnsi" w:hAnsiTheme="minorHAnsi" w:cstheme="minorHAnsi"/>
              </w:rPr>
              <w:t>3</w:t>
            </w:r>
            <w:r w:rsidR="002C6AC5" w:rsidRPr="007A1973">
              <w:rPr>
                <w:rFonts w:asciiTheme="minorHAnsi" w:hAnsiTheme="minorHAnsi" w:cstheme="minorHAnsi"/>
              </w:rPr>
              <w:t xml:space="preserve">, ALA </w:t>
            </w:r>
            <w:r w:rsidR="00A2558F">
              <w:rPr>
                <w:rFonts w:asciiTheme="minorHAnsi" w:hAnsiTheme="minorHAnsi" w:cstheme="minorHAnsi"/>
              </w:rPr>
              <w:t>C</w:t>
            </w:r>
            <w:r w:rsidR="002435A3">
              <w:rPr>
                <w:rFonts w:asciiTheme="minorHAnsi" w:hAnsiTheme="minorHAnsi" w:cstheme="minorHAnsi"/>
              </w:rPr>
              <w:t xml:space="preserve">, </w:t>
            </w:r>
          </w:p>
        </w:tc>
      </w:tr>
      <w:tr w:rsidR="00346792" w:rsidRPr="007A1973">
        <w:trPr>
          <w:trHeight w:val="283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Focus op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3A41" w:rsidRPr="00CF3A41" w:rsidRDefault="00CF3A41" w:rsidP="00CF3A41">
            <w:pPr>
              <w:pStyle w:val="Inhoudtabel"/>
              <w:snapToGrid w:val="0"/>
              <w:spacing w:after="0" w:line="100" w:lineRule="atLeast"/>
              <w:rPr>
                <w:rFonts w:asciiTheme="minorHAnsi" w:hAnsiTheme="minorHAnsi" w:cstheme="minorHAnsi"/>
                <w:b/>
              </w:rPr>
            </w:pPr>
            <w:r w:rsidRPr="00CF3A41">
              <w:rPr>
                <w:rFonts w:asciiTheme="minorHAnsi" w:hAnsiTheme="minorHAnsi" w:cstheme="minorHAnsi"/>
                <w:b/>
              </w:rPr>
              <w:t>Kerntaak 1 Ontwerpen van de applicatie, (cross)media-uiting of game</w:t>
            </w:r>
          </w:p>
          <w:p w:rsidR="00CF3A41" w:rsidRPr="00CF3A41" w:rsidRDefault="00CF3A41" w:rsidP="00CF3A4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CF3A41">
              <w:rPr>
                <w:rFonts w:asciiTheme="minorHAnsi" w:hAnsiTheme="minorHAnsi" w:cstheme="minorHAnsi"/>
              </w:rPr>
              <w:t>WP 1.1 Stelt de vraag en/of informatiebehoefte vast</w:t>
            </w:r>
          </w:p>
          <w:p w:rsidR="00CF3A41" w:rsidRPr="00CF3A41" w:rsidRDefault="00CF3A41" w:rsidP="00CF3A4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trike/>
              </w:rPr>
            </w:pPr>
            <w:r w:rsidRPr="00CF3A41">
              <w:rPr>
                <w:rFonts w:asciiTheme="minorHAnsi" w:hAnsiTheme="minorHAnsi" w:cstheme="minorHAnsi"/>
                <w:strike/>
              </w:rPr>
              <w:t xml:space="preserve">WP 1.2 Maakt een plan van aanpak </w:t>
            </w:r>
          </w:p>
          <w:p w:rsidR="00CF3A41" w:rsidRPr="00CF3A41" w:rsidRDefault="00CF3A41" w:rsidP="00CF3A4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CF3A41">
              <w:rPr>
                <w:rFonts w:asciiTheme="minorHAnsi" w:hAnsiTheme="minorHAnsi" w:cstheme="minorHAnsi"/>
              </w:rPr>
              <w:t>WP 1.3 Levert een bijdrage aan een functioneel ontwerp of Game Design Document</w:t>
            </w:r>
          </w:p>
          <w:p w:rsidR="00CF3A41" w:rsidRPr="00A2558F" w:rsidRDefault="00CF3A41" w:rsidP="00CF3A4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A2558F">
              <w:rPr>
                <w:rFonts w:asciiTheme="minorHAnsi" w:hAnsiTheme="minorHAnsi" w:cstheme="minorHAnsi"/>
              </w:rPr>
              <w:t>WP 1.4 Maakt een technisch ontwerp</w:t>
            </w:r>
          </w:p>
          <w:p w:rsidR="00CF3A41" w:rsidRPr="00CF3A41" w:rsidRDefault="00CF3A41" w:rsidP="00CF3A4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trike/>
              </w:rPr>
            </w:pPr>
            <w:r w:rsidRPr="00CF3A41">
              <w:rPr>
                <w:rFonts w:asciiTheme="minorHAnsi" w:hAnsiTheme="minorHAnsi" w:cstheme="minorHAnsi"/>
                <w:strike/>
              </w:rPr>
              <w:t xml:space="preserve">WP 1.5 Richt de ontwikkelomgeving in </w:t>
            </w:r>
          </w:p>
          <w:p w:rsidR="00CF3A41" w:rsidRPr="00CF3A41" w:rsidRDefault="00CF3A41" w:rsidP="00CF3A4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CF3A41" w:rsidRPr="00CF3A41" w:rsidRDefault="00CF3A41" w:rsidP="00CF3A41">
            <w:pPr>
              <w:pStyle w:val="Inhoudtabel"/>
              <w:snapToGrid w:val="0"/>
              <w:spacing w:after="0" w:line="100" w:lineRule="atLeast"/>
              <w:rPr>
                <w:rFonts w:asciiTheme="minorHAnsi" w:hAnsiTheme="minorHAnsi" w:cstheme="minorHAnsi"/>
                <w:b/>
              </w:rPr>
            </w:pPr>
            <w:r w:rsidRPr="00CF3A41">
              <w:rPr>
                <w:rFonts w:asciiTheme="minorHAnsi" w:hAnsiTheme="minorHAnsi" w:cstheme="minorHAnsi"/>
                <w:b/>
              </w:rPr>
              <w:t>Kerntaak 2: Realiseren van de applicatie, (cross)media-uiting of game</w:t>
            </w:r>
          </w:p>
          <w:p w:rsidR="00CF3A41" w:rsidRPr="00CF3A41" w:rsidRDefault="00CF3A41" w:rsidP="00CF3A4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trike/>
              </w:rPr>
            </w:pPr>
            <w:r w:rsidRPr="00CF3A41">
              <w:rPr>
                <w:rFonts w:asciiTheme="minorHAnsi" w:hAnsiTheme="minorHAnsi" w:cstheme="minorHAnsi"/>
                <w:strike/>
              </w:rPr>
              <w:t>WP 2.1 Legt een gegevensverzameling aan</w:t>
            </w:r>
          </w:p>
          <w:p w:rsidR="00CF3A41" w:rsidRPr="00CF3A41" w:rsidRDefault="00CF3A41" w:rsidP="00CF3A41">
            <w:pPr>
              <w:pStyle w:val="Inhoudtabel"/>
              <w:snapToGrid w:val="0"/>
              <w:spacing w:after="0" w:line="100" w:lineRule="atLeast"/>
              <w:rPr>
                <w:rFonts w:asciiTheme="minorHAnsi" w:hAnsiTheme="minorHAnsi" w:cstheme="minorHAnsi"/>
              </w:rPr>
            </w:pPr>
            <w:r w:rsidRPr="00CF3A41">
              <w:rPr>
                <w:rFonts w:asciiTheme="minorHAnsi" w:hAnsiTheme="minorHAnsi" w:cstheme="minorHAnsi"/>
              </w:rPr>
              <w:t>WP 2.2 Realiseert een applicatie</w:t>
            </w:r>
          </w:p>
          <w:p w:rsidR="00346792" w:rsidRDefault="00CF3A41" w:rsidP="00CF3A41">
            <w:pPr>
              <w:pStyle w:val="Inhoudtabel"/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CF3A41">
              <w:rPr>
                <w:rFonts w:asciiTheme="minorHAnsi" w:hAnsiTheme="minorHAnsi" w:cstheme="minorHAnsi"/>
              </w:rPr>
              <w:t>WP 2.</w:t>
            </w:r>
            <w:r w:rsidR="00A2558F">
              <w:rPr>
                <w:rFonts w:asciiTheme="minorHAnsi" w:hAnsiTheme="minorHAnsi" w:cstheme="minorHAnsi"/>
              </w:rPr>
              <w:t>3</w:t>
            </w:r>
            <w:r w:rsidRPr="00CF3A41">
              <w:rPr>
                <w:rFonts w:asciiTheme="minorHAnsi" w:hAnsiTheme="minorHAnsi" w:cstheme="minorHAnsi"/>
              </w:rPr>
              <w:t xml:space="preserve"> Test het ontwikkelde product</w:t>
            </w:r>
          </w:p>
          <w:p w:rsidR="00A2558F" w:rsidRPr="00A2558F" w:rsidRDefault="00A2558F" w:rsidP="00CF3A41">
            <w:pPr>
              <w:pStyle w:val="Inhoudtabel"/>
              <w:snapToGrid w:val="0"/>
              <w:spacing w:after="0" w:line="240" w:lineRule="auto"/>
              <w:rPr>
                <w:rFonts w:asciiTheme="minorHAnsi" w:hAnsiTheme="minorHAnsi" w:cstheme="minorHAnsi"/>
                <w:strike/>
              </w:rPr>
            </w:pPr>
            <w:r w:rsidRPr="00A2558F">
              <w:rPr>
                <w:rFonts w:asciiTheme="minorHAnsi" w:hAnsiTheme="minorHAnsi" w:cstheme="minorHAnsi"/>
                <w:strike/>
              </w:rPr>
              <w:t>WP 2.4 Optimaliseer de game of (cross)media uiting</w:t>
            </w:r>
            <w:r w:rsidR="00D96CB6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D96CB6">
              <w:rPr>
                <w:rFonts w:asciiTheme="minorHAnsi" w:hAnsiTheme="minorHAnsi" w:cstheme="minorHAnsi"/>
              </w:rPr>
              <w:t>Media</w:t>
            </w:r>
            <w:r w:rsidRPr="00A2558F">
              <w:rPr>
                <w:rFonts w:asciiTheme="minorHAnsi" w:hAnsiTheme="minorHAnsi" w:cstheme="minorHAnsi"/>
              </w:rPr>
              <w:t>developer</w:t>
            </w:r>
            <w:proofErr w:type="spellEnd"/>
            <w:r w:rsidRPr="00A2558F">
              <w:rPr>
                <w:rFonts w:asciiTheme="minorHAnsi" w:hAnsiTheme="minorHAnsi" w:cstheme="minorHAnsi"/>
              </w:rPr>
              <w:t xml:space="preserve"> specifiek)</w:t>
            </w:r>
          </w:p>
          <w:p w:rsidR="00A2558F" w:rsidRPr="007A1973" w:rsidRDefault="00A2558F" w:rsidP="00CF3A41">
            <w:pPr>
              <w:pStyle w:val="Inhoudtabel"/>
              <w:snapToGrid w:val="0"/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A2558F">
              <w:rPr>
                <w:rFonts w:asciiTheme="minorHAnsi" w:hAnsiTheme="minorHAnsi" w:cstheme="minorHAnsi"/>
                <w:strike/>
              </w:rPr>
              <w:t>WP 2.5.Bewaakt de voortgang en evalueert het project</w:t>
            </w:r>
            <w:r w:rsidRPr="00A2558F">
              <w:rPr>
                <w:rFonts w:asciiTheme="minorHAnsi" w:hAnsiTheme="minorHAnsi" w:cstheme="minorHAnsi"/>
              </w:rPr>
              <w:t xml:space="preserve"> </w:t>
            </w:r>
            <w:r w:rsidR="00D96CB6">
              <w:rPr>
                <w:rFonts w:asciiTheme="minorHAnsi" w:hAnsiTheme="minorHAnsi" w:cstheme="minorHAnsi"/>
              </w:rPr>
              <w:t>(</w:t>
            </w:r>
            <w:proofErr w:type="spellStart"/>
            <w:r w:rsidR="00D96CB6">
              <w:rPr>
                <w:rFonts w:asciiTheme="minorHAnsi" w:hAnsiTheme="minorHAnsi" w:cstheme="minorHAnsi"/>
              </w:rPr>
              <w:t>Media</w:t>
            </w:r>
            <w:r w:rsidRPr="00A2558F">
              <w:rPr>
                <w:rFonts w:asciiTheme="minorHAnsi" w:hAnsiTheme="minorHAnsi" w:cstheme="minorHAnsi"/>
              </w:rPr>
              <w:t>developer</w:t>
            </w:r>
            <w:proofErr w:type="spellEnd"/>
            <w:r w:rsidRPr="00A2558F">
              <w:rPr>
                <w:rFonts w:asciiTheme="minorHAnsi" w:hAnsiTheme="minorHAnsi" w:cstheme="minorHAnsi"/>
              </w:rPr>
              <w:t xml:space="preserve"> specifiek)</w:t>
            </w:r>
          </w:p>
        </w:tc>
      </w:tr>
    </w:tbl>
    <w:p w:rsidR="00346792" w:rsidRPr="007A1973" w:rsidRDefault="00346792" w:rsidP="00907919">
      <w:pPr>
        <w:pStyle w:val="NoSpacing1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-65" w:type="dxa"/>
        <w:tblLayout w:type="fixed"/>
        <w:tblLook w:val="0000" w:firstRow="0" w:lastRow="0" w:firstColumn="0" w:lastColumn="0" w:noHBand="0" w:noVBand="0"/>
      </w:tblPr>
      <w:tblGrid>
        <w:gridCol w:w="1664"/>
        <w:gridCol w:w="8320"/>
      </w:tblGrid>
      <w:tr w:rsidR="00346792" w:rsidRPr="007A1973">
        <w:tc>
          <w:tcPr>
            <w:tcW w:w="1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 xml:space="preserve">Inhoud van de </w:t>
            </w:r>
            <w:r w:rsidR="007D0013" w:rsidRPr="007A1973">
              <w:rPr>
                <w:rFonts w:asciiTheme="minorHAnsi" w:hAnsiTheme="minorHAnsi" w:cstheme="minorHAnsi"/>
              </w:rPr>
              <w:t>ALA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7A1973">
              <w:rPr>
                <w:rFonts w:asciiTheme="minorHAnsi" w:hAnsiTheme="minorHAnsi" w:cstheme="minorHAnsi"/>
                <w:b/>
              </w:rPr>
              <w:t>Korte beschrijving bouwsteen</w:t>
            </w:r>
          </w:p>
          <w:p w:rsidR="00346792" w:rsidRPr="007A1973" w:rsidRDefault="00346792" w:rsidP="00907919">
            <w:pPr>
              <w:pStyle w:val="Inhoudtabel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proofErr w:type="gramStart"/>
            <w:r w:rsidRPr="007A1973">
              <w:rPr>
                <w:rFonts w:asciiTheme="minorHAnsi" w:hAnsiTheme="minorHAnsi" w:cstheme="minorHAnsi"/>
              </w:rPr>
              <w:t>Maakt</w:t>
            </w:r>
            <w:proofErr w:type="gramEnd"/>
            <w:r w:rsidRPr="007A1973">
              <w:rPr>
                <w:rFonts w:asciiTheme="minorHAnsi" w:hAnsiTheme="minorHAnsi" w:cstheme="minorHAnsi"/>
              </w:rPr>
              <w:t xml:space="preserve"> zich de aangewezen programmeertaal en -methodieken (indien nodig) eigen</w:t>
            </w:r>
          </w:p>
          <w:p w:rsidR="00346792" w:rsidRPr="007A1973" w:rsidRDefault="00346792" w:rsidP="00907919">
            <w:pPr>
              <w:pStyle w:val="Inhoudtabel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Realiseert (onderdelen van) een applicatie volgens opdracht.</w:t>
            </w:r>
          </w:p>
          <w:p w:rsidR="00346792" w:rsidRPr="007A1973" w:rsidRDefault="00346792" w:rsidP="00907919">
            <w:pPr>
              <w:pStyle w:val="Inhoudtabel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Realiseert ergonomisch verantwoorde interfaces op basis van een bestaand ontwerp, bespreekt tussentijdse resultaten met de opdrachtgever en/of leidinggevende en past de applicatie zo nodig aan</w:t>
            </w:r>
          </w:p>
        </w:tc>
      </w:tr>
      <w:tr w:rsidR="00346792" w:rsidRPr="007A1973">
        <w:tc>
          <w:tcPr>
            <w:tcW w:w="1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7A1973">
              <w:rPr>
                <w:rFonts w:asciiTheme="minorHAnsi" w:hAnsiTheme="minorHAnsi" w:cstheme="minorHAnsi"/>
                <w:b/>
              </w:rPr>
              <w:t>Ondersteunende informatie</w:t>
            </w:r>
          </w:p>
          <w:p w:rsidR="002435A3" w:rsidRDefault="002435A3" w:rsidP="00907919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Opdracht bespreken</w:t>
            </w:r>
          </w:p>
          <w:p w:rsidR="00346792" w:rsidRPr="007A1973" w:rsidRDefault="00073AC1" w:rsidP="00907919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Voorbeelden bespreken</w:t>
            </w:r>
          </w:p>
        </w:tc>
      </w:tr>
      <w:tr w:rsidR="00346792" w:rsidRPr="007A1973">
        <w:tc>
          <w:tcPr>
            <w:tcW w:w="1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7A1973">
              <w:rPr>
                <w:rFonts w:asciiTheme="minorHAnsi" w:hAnsiTheme="minorHAnsi" w:cstheme="minorHAnsi"/>
                <w:b/>
              </w:rPr>
              <w:t>Deeltaakoefening</w:t>
            </w:r>
          </w:p>
          <w:p w:rsidR="00346792" w:rsidRPr="007A1973" w:rsidRDefault="00A2558F" w:rsidP="00907919">
            <w:pPr>
              <w:numPr>
                <w:ilvl w:val="0"/>
                <w:numId w:val="1"/>
              </w:numPr>
              <w:tabs>
                <w:tab w:val="left" w:pos="5760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PhP</w:t>
            </w:r>
            <w:proofErr w:type="spellEnd"/>
            <w:r>
              <w:rPr>
                <w:rFonts w:asciiTheme="minorHAnsi" w:hAnsiTheme="minorHAnsi" w:cstheme="minorHAnsi"/>
              </w:rPr>
              <w:t xml:space="preserve"> practicum opdrachten </w:t>
            </w:r>
          </w:p>
        </w:tc>
      </w:tr>
      <w:tr w:rsidR="00346792" w:rsidRPr="007A1973">
        <w:tc>
          <w:tcPr>
            <w:tcW w:w="1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7A1973">
              <w:rPr>
                <w:rFonts w:asciiTheme="minorHAnsi" w:hAnsiTheme="minorHAnsi" w:cstheme="minorHAnsi"/>
                <w:b/>
              </w:rPr>
              <w:t>Just in time informatie</w:t>
            </w:r>
          </w:p>
          <w:p w:rsidR="00346792" w:rsidRPr="007A1973" w:rsidRDefault="008B106A" w:rsidP="00907919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Geen</w:t>
            </w:r>
          </w:p>
        </w:tc>
      </w:tr>
      <w:tr w:rsidR="00346792" w:rsidRPr="007A1973">
        <w:tc>
          <w:tcPr>
            <w:tcW w:w="1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7A1973">
              <w:rPr>
                <w:rFonts w:asciiTheme="minorHAnsi" w:hAnsiTheme="minorHAnsi" w:cstheme="minorHAnsi"/>
                <w:b/>
              </w:rPr>
              <w:t>Competenties</w:t>
            </w:r>
          </w:p>
          <w:p w:rsidR="00346792" w:rsidRPr="007A1973" w:rsidRDefault="00346792" w:rsidP="00907919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Samenwerken en overleggen</w:t>
            </w:r>
          </w:p>
          <w:p w:rsidR="00346792" w:rsidRPr="007A1973" w:rsidRDefault="00346792" w:rsidP="00907919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 xml:space="preserve">Formuleren en rapporteren </w:t>
            </w:r>
          </w:p>
          <w:p w:rsidR="00346792" w:rsidRPr="007A1973" w:rsidRDefault="00346792" w:rsidP="00907919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Vakkundigheid toepassen</w:t>
            </w:r>
          </w:p>
          <w:p w:rsidR="00346792" w:rsidRPr="007A1973" w:rsidRDefault="00346792" w:rsidP="00907919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 xml:space="preserve">Materialen en middelen inzetten </w:t>
            </w:r>
          </w:p>
          <w:p w:rsidR="00346792" w:rsidRPr="007A1973" w:rsidRDefault="00346792" w:rsidP="00907919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Analyseren</w:t>
            </w:r>
          </w:p>
          <w:p w:rsidR="00346792" w:rsidRPr="007A1973" w:rsidRDefault="00346792" w:rsidP="00907919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Onderzoek</w:t>
            </w:r>
          </w:p>
          <w:p w:rsidR="00346792" w:rsidRPr="007A1973" w:rsidRDefault="00346792" w:rsidP="00907919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>Creëren en innoveren</w:t>
            </w:r>
          </w:p>
          <w:p w:rsidR="00346792" w:rsidRPr="007A1973" w:rsidRDefault="00346792" w:rsidP="00907919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 xml:space="preserve">Plannen en organiseren </w:t>
            </w:r>
          </w:p>
          <w:p w:rsidR="00346792" w:rsidRPr="007A1973" w:rsidRDefault="00346792" w:rsidP="00907919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lastRenderedPageBreak/>
              <w:t xml:space="preserve">Op de behoeften en verwachtingen van de "klant" richten </w:t>
            </w:r>
          </w:p>
          <w:p w:rsidR="00346792" w:rsidRPr="007A1973" w:rsidRDefault="00346792" w:rsidP="00907919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 xml:space="preserve">Kwaliteit leveren </w:t>
            </w:r>
          </w:p>
          <w:p w:rsidR="00346792" w:rsidRPr="007A1973" w:rsidRDefault="00346792" w:rsidP="00907919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7A1973">
              <w:rPr>
                <w:rFonts w:asciiTheme="minorHAnsi" w:hAnsiTheme="minorHAnsi" w:cstheme="minorHAnsi"/>
              </w:rPr>
              <w:t xml:space="preserve">Met druk en tegenslag omgaan </w:t>
            </w:r>
          </w:p>
        </w:tc>
      </w:tr>
      <w:tr w:rsidR="00346792" w:rsidRPr="007A1973">
        <w:tc>
          <w:tcPr>
            <w:tcW w:w="1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46792" w:rsidRPr="007A1973" w:rsidRDefault="00346792" w:rsidP="00907919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7A1973">
              <w:rPr>
                <w:rFonts w:asciiTheme="minorHAnsi" w:hAnsiTheme="minorHAnsi" w:cstheme="minorHAnsi"/>
                <w:b/>
              </w:rPr>
              <w:t>Project</w:t>
            </w:r>
          </w:p>
          <w:p w:rsidR="00346792" w:rsidRPr="007A1973" w:rsidRDefault="00D96CB6" w:rsidP="00907919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kern w:val="36"/>
                <w:lang w:eastAsia="nl-NL"/>
              </w:rPr>
              <w:t xml:space="preserve">Pizzaketen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kern w:val="36"/>
                <w:lang w:eastAsia="nl-NL"/>
              </w:rPr>
              <w:t>Sopranos</w:t>
            </w:r>
            <w:proofErr w:type="spellEnd"/>
            <w:r w:rsidR="00346792" w:rsidRPr="007A1973">
              <w:rPr>
                <w:rFonts w:asciiTheme="minorHAnsi" w:hAnsiTheme="minorHAnsi" w:cstheme="minorHAnsi"/>
              </w:rPr>
              <w:t xml:space="preserve">, zie </w:t>
            </w:r>
            <w:bookmarkStart w:id="0" w:name="__DdeLink__237_1972408378"/>
            <w:r w:rsidR="00346792" w:rsidRPr="007A1973">
              <w:rPr>
                <w:rFonts w:asciiTheme="minorHAnsi" w:hAnsiTheme="minorHAnsi" w:cstheme="minorHAnsi"/>
              </w:rPr>
              <w:t>projectbeschrijving</w:t>
            </w:r>
            <w:bookmarkEnd w:id="0"/>
            <w:r w:rsidR="008B106A">
              <w:rPr>
                <w:rFonts w:asciiTheme="minorHAnsi" w:hAnsiTheme="minorHAnsi" w:cstheme="minorHAnsi"/>
              </w:rPr>
              <w:t>.</w:t>
            </w:r>
          </w:p>
        </w:tc>
      </w:tr>
    </w:tbl>
    <w:p w:rsidR="00D96CB6" w:rsidRDefault="00D96CB6" w:rsidP="00907919">
      <w:pPr>
        <w:pStyle w:val="ColorfulList-Accent11"/>
        <w:spacing w:after="0" w:line="240" w:lineRule="auto"/>
        <w:rPr>
          <w:rFonts w:asciiTheme="minorHAnsi" w:hAnsiTheme="minorHAnsi" w:cstheme="minorHAnsi"/>
          <w:b/>
          <w:bCs/>
        </w:rPr>
      </w:pPr>
    </w:p>
    <w:p w:rsidR="00346792" w:rsidRPr="007A1973" w:rsidRDefault="00346792" w:rsidP="00907919">
      <w:pPr>
        <w:pStyle w:val="ColorfulList-Accent11"/>
        <w:spacing w:after="0" w:line="240" w:lineRule="auto"/>
        <w:rPr>
          <w:rFonts w:asciiTheme="minorHAnsi" w:hAnsiTheme="minorHAnsi" w:cstheme="minorHAnsi"/>
          <w:b/>
          <w:bCs/>
        </w:rPr>
      </w:pPr>
      <w:r w:rsidRPr="007A1973">
        <w:rPr>
          <w:rFonts w:asciiTheme="minorHAnsi" w:hAnsiTheme="minorHAnsi" w:cstheme="minorHAnsi"/>
          <w:b/>
          <w:bCs/>
        </w:rPr>
        <w:t>Projectbeschrijving</w:t>
      </w:r>
    </w:p>
    <w:p w:rsidR="00A2558F" w:rsidRDefault="00A2558F" w:rsidP="00A2558F">
      <w:pPr>
        <w:shd w:val="clear" w:color="auto" w:fill="FFFFFF"/>
        <w:spacing w:before="480" w:after="0"/>
        <w:outlineLvl w:val="0"/>
        <w:rPr>
          <w:rFonts w:ascii="Arial" w:eastAsia="Times New Roman" w:hAnsi="Arial" w:cs="Arial"/>
          <w:b/>
          <w:bCs/>
          <w:kern w:val="36"/>
          <w:lang w:eastAsia="nl-NL"/>
        </w:rPr>
      </w:pPr>
      <w:r>
        <w:rPr>
          <w:rFonts w:ascii="Arial" w:eastAsia="Times New Roman" w:hAnsi="Arial" w:cs="Arial"/>
          <w:b/>
          <w:bCs/>
          <w:kern w:val="36"/>
          <w:lang w:eastAsia="nl-NL"/>
        </w:rPr>
        <w:t>Inleiding</w:t>
      </w:r>
    </w:p>
    <w:p w:rsidR="00A2558F" w:rsidRDefault="00A2558F" w:rsidP="00A2558F">
      <w:pPr>
        <w:shd w:val="clear" w:color="auto" w:fill="FFFFFF"/>
        <w:spacing w:after="0"/>
        <w:rPr>
          <w:rFonts w:ascii="Arial" w:eastAsia="Times New Roman" w:hAnsi="Arial" w:cs="Arial"/>
          <w:kern w:val="0"/>
          <w:lang w:eastAsia="nl-NL"/>
        </w:rPr>
      </w:pPr>
      <w:r>
        <w:rPr>
          <w:rFonts w:ascii="Arial" w:eastAsia="Times New Roman" w:hAnsi="Arial" w:cs="Arial"/>
          <w:lang w:eastAsia="nl-NL"/>
        </w:rPr>
        <w:t xml:space="preserve">Bij Pizzaketen </w:t>
      </w:r>
      <w:proofErr w:type="spellStart"/>
      <w:r>
        <w:rPr>
          <w:rFonts w:ascii="Arial" w:eastAsia="Times New Roman" w:hAnsi="Arial" w:cs="Arial"/>
          <w:lang w:eastAsia="nl-NL"/>
        </w:rPr>
        <w:t>Sopranos</w:t>
      </w:r>
      <w:proofErr w:type="spellEnd"/>
      <w:r>
        <w:rPr>
          <w:rFonts w:ascii="Arial" w:eastAsia="Times New Roman" w:hAnsi="Arial" w:cs="Arial"/>
          <w:lang w:eastAsia="nl-NL"/>
        </w:rPr>
        <w:t xml:space="preserve"> ontstond de behoefte aan een website voor onlinebestellingen.</w:t>
      </w:r>
    </w:p>
    <w:p w:rsidR="00A2558F" w:rsidRDefault="00A2558F" w:rsidP="00A2558F">
      <w:pPr>
        <w:shd w:val="clear" w:color="auto" w:fill="FFFFFF"/>
        <w:spacing w:before="480" w:after="0"/>
        <w:outlineLvl w:val="0"/>
        <w:rPr>
          <w:rFonts w:ascii="Arial" w:eastAsia="Times New Roman" w:hAnsi="Arial" w:cs="Arial"/>
          <w:b/>
          <w:bCs/>
          <w:kern w:val="36"/>
          <w:lang w:eastAsia="nl-NL"/>
        </w:rPr>
      </w:pPr>
      <w:bookmarkStart w:id="1" w:name="situatie"/>
      <w:bookmarkEnd w:id="1"/>
      <w:r>
        <w:rPr>
          <w:rFonts w:ascii="Arial" w:eastAsia="Times New Roman" w:hAnsi="Arial" w:cs="Arial"/>
          <w:b/>
          <w:bCs/>
          <w:kern w:val="36"/>
          <w:lang w:eastAsia="nl-NL"/>
        </w:rPr>
        <w:t>Situatie</w:t>
      </w:r>
    </w:p>
    <w:p w:rsidR="00A2558F" w:rsidRDefault="00A2558F" w:rsidP="00A2558F">
      <w:pPr>
        <w:shd w:val="clear" w:color="auto" w:fill="FFFFFF"/>
        <w:spacing w:after="0"/>
        <w:rPr>
          <w:rFonts w:ascii="Arial" w:eastAsia="Times New Roman" w:hAnsi="Arial" w:cs="Arial"/>
          <w:kern w:val="0"/>
          <w:lang w:eastAsia="nl-NL"/>
        </w:rPr>
      </w:pPr>
      <w:r>
        <w:rPr>
          <w:rFonts w:ascii="Arial" w:eastAsia="Times New Roman" w:hAnsi="Arial" w:cs="Arial"/>
          <w:lang w:eastAsia="nl-NL"/>
        </w:rPr>
        <w:t xml:space="preserve">De heer </w:t>
      </w:r>
      <w:proofErr w:type="spellStart"/>
      <w:r>
        <w:rPr>
          <w:rFonts w:ascii="Arial" w:eastAsia="Times New Roman" w:hAnsi="Arial" w:cs="Arial"/>
          <w:lang w:eastAsia="nl-NL"/>
        </w:rPr>
        <w:t>Carleone</w:t>
      </w:r>
      <w:proofErr w:type="spellEnd"/>
      <w:r>
        <w:rPr>
          <w:rFonts w:ascii="Arial" w:eastAsia="Times New Roman" w:hAnsi="Arial" w:cs="Arial"/>
          <w:lang w:eastAsia="nl-NL"/>
        </w:rPr>
        <w:t xml:space="preserve">, hoofd automatisering van </w:t>
      </w:r>
      <w:proofErr w:type="spellStart"/>
      <w:r>
        <w:rPr>
          <w:rFonts w:ascii="Arial" w:eastAsia="Times New Roman" w:hAnsi="Arial" w:cs="Arial"/>
          <w:lang w:eastAsia="nl-NL"/>
        </w:rPr>
        <w:t>Sopranos</w:t>
      </w:r>
      <w:proofErr w:type="spellEnd"/>
      <w:r>
        <w:rPr>
          <w:rFonts w:ascii="Arial" w:eastAsia="Times New Roman" w:hAnsi="Arial" w:cs="Arial"/>
          <w:lang w:eastAsia="nl-NL"/>
        </w:rPr>
        <w:t xml:space="preserve"> Pizza, was op zoek naar uitvoerders voor het maken en onderhouden van de website voor onlinebestellingen. </w:t>
      </w:r>
    </w:p>
    <w:p w:rsidR="00A2558F" w:rsidRDefault="00A2558F" w:rsidP="00A2558F">
      <w:pPr>
        <w:shd w:val="clear" w:color="auto" w:fill="FFFFFF"/>
        <w:spacing w:after="0"/>
        <w:rPr>
          <w:rFonts w:ascii="Arial" w:eastAsia="Times New Roman" w:hAnsi="Arial" w:cs="Arial"/>
          <w:lang w:eastAsia="nl-NL"/>
        </w:rPr>
      </w:pPr>
    </w:p>
    <w:p w:rsidR="00A2558F" w:rsidRDefault="00A2558F" w:rsidP="00A2558F">
      <w:pPr>
        <w:shd w:val="clear" w:color="auto" w:fill="FFFFFF"/>
        <w:spacing w:after="0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 xml:space="preserve">Jij bent beginnend applicatieontwikkelaar en hebt de opdracht gekregen. Je hebt </w:t>
      </w:r>
      <w:proofErr w:type="gramStart"/>
      <w:r>
        <w:rPr>
          <w:rFonts w:ascii="Arial" w:eastAsia="Times New Roman" w:hAnsi="Arial" w:cs="Arial"/>
          <w:lang w:eastAsia="nl-NL"/>
        </w:rPr>
        <w:t>inmiddels</w:t>
      </w:r>
      <w:proofErr w:type="gramEnd"/>
      <w:r>
        <w:rPr>
          <w:rFonts w:ascii="Arial" w:eastAsia="Times New Roman" w:hAnsi="Arial" w:cs="Arial"/>
          <w:lang w:eastAsia="nl-NL"/>
        </w:rPr>
        <w:t xml:space="preserve"> een functioneel en technisch ontwerp gemaakt en gaat nu conform dit ontwerp de applicatie realiseren.</w:t>
      </w:r>
      <w:r w:rsidR="00D96CB6">
        <w:rPr>
          <w:rFonts w:ascii="Arial" w:eastAsia="Times New Roman" w:hAnsi="Arial" w:cs="Arial"/>
          <w:lang w:eastAsia="nl-NL"/>
        </w:rPr>
        <w:t xml:space="preserve"> </w:t>
      </w:r>
      <w:r>
        <w:rPr>
          <w:rFonts w:ascii="Arial" w:eastAsia="Times New Roman" w:hAnsi="Arial" w:cs="Arial"/>
          <w:lang w:eastAsia="nl-NL"/>
        </w:rPr>
        <w:t>De web</w:t>
      </w:r>
      <w:r w:rsidR="00D96CB6">
        <w:rPr>
          <w:rFonts w:ascii="Arial" w:eastAsia="Times New Roman" w:hAnsi="Arial" w:cs="Arial"/>
          <w:lang w:eastAsia="nl-NL"/>
        </w:rPr>
        <w:t>-</w:t>
      </w:r>
      <w:r>
        <w:rPr>
          <w:rFonts w:ascii="Arial" w:eastAsia="Times New Roman" w:hAnsi="Arial" w:cs="Arial"/>
          <w:lang w:eastAsia="nl-NL"/>
        </w:rPr>
        <w:t>applicatie moet gerealiseerd worden op basis van het goedgekeurde technisch ontwerp van project 2 Pizzaketen in kernta</w:t>
      </w:r>
      <w:r w:rsidR="00D96CB6">
        <w:rPr>
          <w:rFonts w:ascii="Arial" w:eastAsia="Times New Roman" w:hAnsi="Arial" w:cs="Arial"/>
          <w:lang w:eastAsia="nl-NL"/>
        </w:rPr>
        <w:t xml:space="preserve">ak 1 Ontwerpen van applicaties. </w:t>
      </w:r>
      <w:r>
        <w:rPr>
          <w:rFonts w:ascii="Arial" w:eastAsia="Times New Roman" w:hAnsi="Arial" w:cs="Arial"/>
          <w:lang w:eastAsia="nl-NL"/>
        </w:rPr>
        <w:t>Je voert dit project uit conform het plan van aanpak dat je in kerntaak 1 gemaakt hebt.</w:t>
      </w:r>
      <w:r w:rsidR="00D96CB6">
        <w:rPr>
          <w:rFonts w:ascii="Arial" w:eastAsia="Times New Roman" w:hAnsi="Arial" w:cs="Arial"/>
          <w:lang w:eastAsia="nl-NL"/>
        </w:rPr>
        <w:t xml:space="preserve"> </w:t>
      </w:r>
      <w:r>
        <w:rPr>
          <w:rFonts w:ascii="Arial" w:eastAsia="Times New Roman" w:hAnsi="Arial" w:cs="Arial"/>
          <w:lang w:eastAsia="nl-NL"/>
        </w:rPr>
        <w:t>Natuurlijk houd je een logboek bij om de uitgevoerde werkzaamheden te verantwoorden. Daar waar nodig pas je het plan van aanpak aan.</w:t>
      </w:r>
    </w:p>
    <w:p w:rsidR="00A2558F" w:rsidRDefault="00A2558F" w:rsidP="00A2558F">
      <w:pPr>
        <w:shd w:val="clear" w:color="auto" w:fill="FFFFFF"/>
        <w:spacing w:before="480" w:after="0"/>
        <w:outlineLvl w:val="0"/>
        <w:rPr>
          <w:rFonts w:ascii="Arial" w:eastAsia="Times New Roman" w:hAnsi="Arial" w:cs="Arial"/>
          <w:b/>
          <w:bCs/>
          <w:kern w:val="36"/>
          <w:lang w:eastAsia="nl-NL"/>
        </w:rPr>
      </w:pPr>
      <w:bookmarkStart w:id="2" w:name="realisatie"/>
      <w:bookmarkEnd w:id="2"/>
      <w:r>
        <w:rPr>
          <w:rFonts w:ascii="Arial" w:eastAsia="Times New Roman" w:hAnsi="Arial" w:cs="Arial"/>
          <w:b/>
          <w:bCs/>
          <w:kern w:val="36"/>
          <w:lang w:eastAsia="nl-NL"/>
        </w:rPr>
        <w:t>Realisatie</w:t>
      </w:r>
    </w:p>
    <w:p w:rsidR="00A2558F" w:rsidRDefault="00A2558F" w:rsidP="00DE584E">
      <w:pPr>
        <w:shd w:val="clear" w:color="auto" w:fill="FFFFFF"/>
        <w:spacing w:after="0"/>
        <w:rPr>
          <w:rFonts w:ascii="Arial" w:eastAsiaTheme="minorHAnsi" w:hAnsi="Arial" w:cs="Arial"/>
          <w:lang w:eastAsia="en-US"/>
        </w:rPr>
      </w:pPr>
      <w:r>
        <w:rPr>
          <w:rFonts w:ascii="Arial" w:eastAsia="Times New Roman" w:hAnsi="Arial" w:cs="Arial"/>
          <w:lang w:eastAsia="nl-NL"/>
        </w:rPr>
        <w:t xml:space="preserve">Realiseer de applicatie volgens opdracht, op basis van het technisch ontwerp. Zorg ervoor dat tijdens en na het realisatieproces de documentatie correct en volledig is. </w:t>
      </w:r>
      <w:r>
        <w:rPr>
          <w:rFonts w:ascii="Arial" w:hAnsi="Arial" w:cs="Arial"/>
        </w:rPr>
        <w:t xml:space="preserve">De website van </w:t>
      </w:r>
      <w:proofErr w:type="spellStart"/>
      <w:r>
        <w:rPr>
          <w:rFonts w:ascii="Arial" w:hAnsi="Arial" w:cs="Arial"/>
        </w:rPr>
        <w:t>Sopranos</w:t>
      </w:r>
      <w:proofErr w:type="spellEnd"/>
      <w:r>
        <w:rPr>
          <w:rFonts w:ascii="Arial" w:hAnsi="Arial" w:cs="Arial"/>
        </w:rPr>
        <w:t xml:space="preserve"> pizza moet aan de volgende voorwaarden voldoen:</w:t>
      </w:r>
    </w:p>
    <w:p w:rsidR="00A2558F" w:rsidRDefault="00A2558F" w:rsidP="00A2558F">
      <w:pPr>
        <w:pStyle w:val="Lijstalinea"/>
        <w:numPr>
          <w:ilvl w:val="0"/>
          <w:numId w:val="20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Welkomstpagina voorzien van pizza’s. Ter inspiratie </w:t>
      </w:r>
      <w:proofErr w:type="gramStart"/>
      <w:r>
        <w:rPr>
          <w:rFonts w:ascii="Arial" w:hAnsi="Arial" w:cs="Arial"/>
        </w:rPr>
        <w:t>kijk</w:t>
      </w:r>
      <w:proofErr w:type="gramEnd"/>
      <w:r>
        <w:rPr>
          <w:rFonts w:ascii="Arial" w:hAnsi="Arial" w:cs="Arial"/>
        </w:rPr>
        <w:t xml:space="preserve"> naar de volgende websites:</w:t>
      </w:r>
    </w:p>
    <w:p w:rsidR="00A2558F" w:rsidRDefault="00A2558F" w:rsidP="00A2558F">
      <w:pPr>
        <w:pStyle w:val="Lijstalinea"/>
        <w:numPr>
          <w:ilvl w:val="1"/>
          <w:numId w:val="20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hyperlink r:id="rId9" w:history="1">
        <w:r>
          <w:rPr>
            <w:rStyle w:val="Hyperlink"/>
            <w:rFonts w:ascii="Arial" w:hAnsi="Arial" w:cs="Arial"/>
          </w:rPr>
          <w:t>http://www.pizzahut-ce.com.br/</w:t>
        </w:r>
      </w:hyperlink>
    </w:p>
    <w:p w:rsidR="00A2558F" w:rsidRDefault="00A2558F" w:rsidP="00A2558F">
      <w:pPr>
        <w:pStyle w:val="Lijstalinea"/>
        <w:numPr>
          <w:ilvl w:val="1"/>
          <w:numId w:val="20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hyperlink r:id="rId10" w:history="1">
        <w:r>
          <w:rPr>
            <w:rStyle w:val="Hyperlink"/>
            <w:rFonts w:ascii="Arial" w:hAnsi="Arial" w:cs="Arial"/>
          </w:rPr>
          <w:t>http://www.pomodorospizza.net/</w:t>
        </w:r>
      </w:hyperlink>
    </w:p>
    <w:p w:rsidR="00A2558F" w:rsidRDefault="00A2558F" w:rsidP="00A2558F">
      <w:pPr>
        <w:pStyle w:val="Lijstalinea"/>
        <w:numPr>
          <w:ilvl w:val="0"/>
          <w:numId w:val="20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Menukaart-pagina </w:t>
      </w:r>
      <w:proofErr w:type="spellStart"/>
      <w:r>
        <w:rPr>
          <w:rFonts w:ascii="Arial" w:hAnsi="Arial" w:cs="Arial"/>
        </w:rPr>
        <w:t>betaand</w:t>
      </w:r>
      <w:proofErr w:type="spellEnd"/>
      <w:r>
        <w:rPr>
          <w:rFonts w:ascii="Arial" w:hAnsi="Arial" w:cs="Arial"/>
        </w:rPr>
        <w:t xml:space="preserve"> uit 4 soorten pizza’s.</w:t>
      </w:r>
    </w:p>
    <w:p w:rsidR="00A2558F" w:rsidRDefault="00A2558F" w:rsidP="00A2558F">
      <w:pPr>
        <w:pStyle w:val="Lijstalinea"/>
        <w:numPr>
          <w:ilvl w:val="0"/>
          <w:numId w:val="21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Cheesy</w:t>
      </w:r>
      <w:proofErr w:type="spellEnd"/>
      <w:r>
        <w:rPr>
          <w:rFonts w:ascii="Arial" w:hAnsi="Arial" w:cs="Arial"/>
        </w:rPr>
        <w:t xml:space="preserve"> Steak</w:t>
      </w:r>
    </w:p>
    <w:p w:rsidR="00A2558F" w:rsidRDefault="00A2558F" w:rsidP="00A2558F">
      <w:pPr>
        <w:pStyle w:val="Lijstalinea"/>
        <w:numPr>
          <w:ilvl w:val="0"/>
          <w:numId w:val="21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Vegetariano</w:t>
      </w:r>
      <w:proofErr w:type="spellEnd"/>
    </w:p>
    <w:p w:rsidR="00A2558F" w:rsidRDefault="00A2558F" w:rsidP="00A2558F">
      <w:pPr>
        <w:pStyle w:val="Lijstalinea"/>
        <w:numPr>
          <w:ilvl w:val="0"/>
          <w:numId w:val="21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Quattro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formaggio</w:t>
      </w:r>
      <w:proofErr w:type="spellEnd"/>
    </w:p>
    <w:p w:rsidR="00A2558F" w:rsidRDefault="00A2558F" w:rsidP="00A2558F">
      <w:pPr>
        <w:pStyle w:val="Lijstalinea"/>
        <w:numPr>
          <w:ilvl w:val="0"/>
          <w:numId w:val="21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Sopranos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deluxe</w:t>
      </w:r>
      <w:proofErr w:type="spellEnd"/>
    </w:p>
    <w:p w:rsidR="00A2558F" w:rsidRDefault="00A2558F" w:rsidP="00A2558F">
      <w:pPr>
        <w:pStyle w:val="Lijstalinea"/>
        <w:numPr>
          <w:ilvl w:val="0"/>
          <w:numId w:val="20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 klant mag kiezen uit: medium pizza (25 cm), large pizza (35 cm) of </w:t>
      </w:r>
      <w:proofErr w:type="spellStart"/>
      <w:r>
        <w:rPr>
          <w:rFonts w:ascii="Arial" w:hAnsi="Arial" w:cs="Arial"/>
        </w:rPr>
        <w:t>calzone</w:t>
      </w:r>
      <w:proofErr w:type="spellEnd"/>
      <w:r>
        <w:rPr>
          <w:rFonts w:ascii="Arial" w:hAnsi="Arial" w:cs="Arial"/>
        </w:rPr>
        <w:t>.</w:t>
      </w:r>
    </w:p>
    <w:p w:rsidR="00A2558F" w:rsidRDefault="00A2558F" w:rsidP="00A2558F">
      <w:pPr>
        <w:pStyle w:val="Lijstalinea"/>
        <w:numPr>
          <w:ilvl w:val="0"/>
          <w:numId w:val="20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Online-bestelling </w:t>
      </w:r>
      <w:proofErr w:type="gramStart"/>
      <w:r>
        <w:rPr>
          <w:rFonts w:ascii="Arial" w:hAnsi="Arial" w:cs="Arial"/>
        </w:rPr>
        <w:t>middels</w:t>
      </w:r>
      <w:proofErr w:type="gramEnd"/>
      <w:r>
        <w:rPr>
          <w:rFonts w:ascii="Arial" w:hAnsi="Arial" w:cs="Arial"/>
        </w:rPr>
        <w:t xml:space="preserve"> een </w:t>
      </w:r>
      <w:proofErr w:type="spellStart"/>
      <w:r>
        <w:rPr>
          <w:rFonts w:ascii="Arial" w:hAnsi="Arial" w:cs="Arial"/>
        </w:rPr>
        <w:t>webformulier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Nadat de klant het formulier heeft ingevuld moeten de volgende acties aan de orde komen:</w:t>
      </w:r>
      <w:proofErr w:type="gramEnd"/>
    </w:p>
    <w:p w:rsidR="00A2558F" w:rsidRDefault="00A2558F" w:rsidP="00A2558F">
      <w:pPr>
        <w:pStyle w:val="Lijstalinea"/>
        <w:numPr>
          <w:ilvl w:val="1"/>
          <w:numId w:val="20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Prijs</w:t>
      </w:r>
      <w:r w:rsidR="00DE58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berekenen</w:t>
      </w:r>
    </w:p>
    <w:p w:rsidR="00A2558F" w:rsidRDefault="00A2558F" w:rsidP="00A2558F">
      <w:pPr>
        <w:pStyle w:val="Lijstalinea"/>
        <w:numPr>
          <w:ilvl w:val="1"/>
          <w:numId w:val="20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Korting</w:t>
      </w:r>
      <w:r w:rsidR="00DE58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berekenen (2</w:t>
      </w:r>
      <w:r>
        <w:rPr>
          <w:rFonts w:ascii="Arial" w:hAnsi="Arial" w:cs="Arial"/>
          <w:vertAlign w:val="superscript"/>
        </w:rPr>
        <w:t>de</w:t>
      </w:r>
      <w:r>
        <w:rPr>
          <w:rFonts w:ascii="Arial" w:hAnsi="Arial" w:cs="Arial"/>
        </w:rPr>
        <w:t xml:space="preserve"> pizza is 50% afgeprijsd).</w:t>
      </w:r>
    </w:p>
    <w:p w:rsidR="00A2558F" w:rsidRDefault="00A2558F" w:rsidP="00A2558F">
      <w:pPr>
        <w:pStyle w:val="Lijstalinea"/>
        <w:numPr>
          <w:ilvl w:val="2"/>
          <w:numId w:val="22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r w:rsidRPr="00DE584E">
        <w:rPr>
          <w:rFonts w:ascii="Arial" w:hAnsi="Arial" w:cs="Arial"/>
        </w:rPr>
        <w:lastRenderedPageBreak/>
        <w:t>Twee mails verstuurd met twee verschillende berichten</w:t>
      </w:r>
      <w:proofErr w:type="gramStart"/>
      <w:r w:rsidRPr="00DE584E">
        <w:rPr>
          <w:rFonts w:ascii="Arial" w:hAnsi="Arial" w:cs="Arial"/>
        </w:rPr>
        <w:t>:</w:t>
      </w:r>
      <w:r w:rsidR="00DE584E" w:rsidRPr="00DE584E">
        <w:rPr>
          <w:rFonts w:ascii="Arial" w:hAnsi="Arial" w:cs="Arial"/>
        </w:rPr>
        <w:br/>
      </w:r>
      <w:r w:rsidRPr="00DE584E">
        <w:rPr>
          <w:rFonts w:ascii="Arial" w:hAnsi="Arial" w:cs="Arial"/>
        </w:rPr>
        <w:t>Een</w:t>
      </w:r>
      <w:proofErr w:type="gramEnd"/>
      <w:r w:rsidRPr="00DE584E">
        <w:rPr>
          <w:rFonts w:ascii="Arial" w:hAnsi="Arial" w:cs="Arial"/>
        </w:rPr>
        <w:t xml:space="preserve"> </w:t>
      </w:r>
      <w:r w:rsidR="00DE584E" w:rsidRPr="00DE584E">
        <w:rPr>
          <w:rFonts w:ascii="Arial" w:hAnsi="Arial" w:cs="Arial"/>
        </w:rPr>
        <w:t xml:space="preserve">mail </w:t>
      </w:r>
      <w:r w:rsidRPr="00DE584E">
        <w:rPr>
          <w:rFonts w:ascii="Arial" w:hAnsi="Arial" w:cs="Arial"/>
        </w:rPr>
        <w:t xml:space="preserve">naar </w:t>
      </w:r>
      <w:r w:rsidR="00DE584E" w:rsidRPr="00DE584E">
        <w:rPr>
          <w:rFonts w:ascii="Arial" w:hAnsi="Arial" w:cs="Arial"/>
        </w:rPr>
        <w:t>het</w:t>
      </w:r>
      <w:r w:rsidRPr="00DE584E">
        <w:rPr>
          <w:rFonts w:ascii="Arial" w:hAnsi="Arial" w:cs="Arial"/>
        </w:rPr>
        <w:t xml:space="preserve"> emailadres van Pizzaketen </w:t>
      </w:r>
      <w:proofErr w:type="spellStart"/>
      <w:r w:rsidRPr="00DE584E">
        <w:rPr>
          <w:rFonts w:ascii="Arial" w:hAnsi="Arial" w:cs="Arial"/>
        </w:rPr>
        <w:t>Sopranos</w:t>
      </w:r>
      <w:proofErr w:type="spellEnd"/>
      <w:r w:rsidRPr="00DE584E">
        <w:rPr>
          <w:rFonts w:ascii="Arial" w:hAnsi="Arial" w:cs="Arial"/>
        </w:rPr>
        <w:t>.</w:t>
      </w:r>
      <w:r w:rsidR="00DE584E" w:rsidRPr="00DE584E">
        <w:rPr>
          <w:rFonts w:ascii="Arial" w:hAnsi="Arial" w:cs="Arial"/>
        </w:rPr>
        <w:br/>
      </w:r>
      <w:r w:rsidRPr="00DE584E">
        <w:rPr>
          <w:rFonts w:ascii="Arial" w:hAnsi="Arial" w:cs="Arial"/>
        </w:rPr>
        <w:t xml:space="preserve">Een </w:t>
      </w:r>
      <w:r w:rsidR="00DE584E">
        <w:rPr>
          <w:rFonts w:ascii="Arial" w:hAnsi="Arial" w:cs="Arial"/>
        </w:rPr>
        <w:t xml:space="preserve">bevestigingsmail </w:t>
      </w:r>
      <w:r w:rsidRPr="00DE584E">
        <w:rPr>
          <w:rFonts w:ascii="Arial" w:hAnsi="Arial" w:cs="Arial"/>
        </w:rPr>
        <w:t>naar de klant zelf</w:t>
      </w:r>
    </w:p>
    <w:p w:rsidR="00DE584E" w:rsidRPr="00DE584E" w:rsidRDefault="00DE584E" w:rsidP="00A2558F">
      <w:pPr>
        <w:pStyle w:val="Lijstalinea"/>
        <w:numPr>
          <w:ilvl w:val="2"/>
          <w:numId w:val="22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</w:p>
    <w:p w:rsidR="00A2558F" w:rsidRDefault="00A2558F" w:rsidP="00A2558F">
      <w:pPr>
        <w:pStyle w:val="Lijstalinea"/>
        <w:numPr>
          <w:ilvl w:val="0"/>
          <w:numId w:val="20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 bestelling moet afhankelijk van de woonplaats verstuurd worden naar </w:t>
      </w:r>
      <w:r w:rsidR="00DE584E">
        <w:rPr>
          <w:rFonts w:ascii="Arial" w:hAnsi="Arial" w:cs="Arial"/>
        </w:rPr>
        <w:t>het</w:t>
      </w:r>
      <w:r>
        <w:rPr>
          <w:rFonts w:ascii="Arial" w:hAnsi="Arial" w:cs="Arial"/>
        </w:rPr>
        <w:t xml:space="preserve"> e-mailadres van</w:t>
      </w:r>
      <w:r w:rsidR="00DE584E">
        <w:rPr>
          <w:rFonts w:ascii="Arial" w:hAnsi="Arial" w:cs="Arial"/>
        </w:rPr>
        <w:t xml:space="preserve"> een </w:t>
      </w:r>
      <w:proofErr w:type="gramStart"/>
      <w:r w:rsidR="00DE584E">
        <w:rPr>
          <w:rFonts w:ascii="Arial" w:hAnsi="Arial" w:cs="Arial"/>
        </w:rPr>
        <w:t xml:space="preserve">van </w:t>
      </w:r>
      <w:r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>de volgende restaurants:</w:t>
      </w:r>
    </w:p>
    <w:p w:rsidR="00A2558F" w:rsidRDefault="00A2558F" w:rsidP="00A2558F">
      <w:pPr>
        <w:pStyle w:val="Lijstalinea"/>
        <w:numPr>
          <w:ilvl w:val="0"/>
          <w:numId w:val="23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Sopranos</w:t>
      </w:r>
      <w:proofErr w:type="spellEnd"/>
      <w:r>
        <w:rPr>
          <w:rFonts w:ascii="Arial" w:hAnsi="Arial" w:cs="Arial"/>
        </w:rPr>
        <w:t xml:space="preserve"> pizza Rotterdam (</w:t>
      </w:r>
      <w:r>
        <w:rPr>
          <w:rFonts w:ascii="Arial" w:hAnsi="Arial" w:cs="Arial"/>
          <w:i/>
        </w:rPr>
        <w:t>rotterdam@sopranos.nl</w:t>
      </w:r>
      <w:r>
        <w:rPr>
          <w:rFonts w:ascii="Arial" w:hAnsi="Arial" w:cs="Arial"/>
        </w:rPr>
        <w:t>)</w:t>
      </w:r>
    </w:p>
    <w:p w:rsidR="00A2558F" w:rsidRDefault="00A2558F" w:rsidP="00A2558F">
      <w:pPr>
        <w:pStyle w:val="Lijstalinea"/>
        <w:numPr>
          <w:ilvl w:val="0"/>
          <w:numId w:val="23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Sopranos</w:t>
      </w:r>
      <w:proofErr w:type="spellEnd"/>
      <w:r>
        <w:rPr>
          <w:rFonts w:ascii="Arial" w:hAnsi="Arial" w:cs="Arial"/>
        </w:rPr>
        <w:t xml:space="preserve"> pizza Amsterdam (</w:t>
      </w:r>
      <w:r>
        <w:rPr>
          <w:rFonts w:ascii="Arial" w:hAnsi="Arial" w:cs="Arial"/>
          <w:i/>
        </w:rPr>
        <w:t>amsterdam@sopranos.nl</w:t>
      </w:r>
      <w:r>
        <w:rPr>
          <w:rFonts w:ascii="Arial" w:hAnsi="Arial" w:cs="Arial"/>
        </w:rPr>
        <w:t>)</w:t>
      </w:r>
    </w:p>
    <w:p w:rsidR="00A2558F" w:rsidRDefault="00A2558F" w:rsidP="00A2558F">
      <w:pPr>
        <w:pStyle w:val="Lijstalinea"/>
        <w:numPr>
          <w:ilvl w:val="0"/>
          <w:numId w:val="23"/>
        </w:numPr>
        <w:shd w:val="clear" w:color="auto" w:fill="FFFFFF"/>
        <w:tabs>
          <w:tab w:val="clear" w:pos="709"/>
        </w:tabs>
        <w:suppressAutoHyphens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Sopranos</w:t>
      </w:r>
      <w:proofErr w:type="spellEnd"/>
      <w:r>
        <w:rPr>
          <w:rFonts w:ascii="Arial" w:hAnsi="Arial" w:cs="Arial"/>
        </w:rPr>
        <w:t xml:space="preserve"> pizza Utrecht (</w:t>
      </w:r>
      <w:proofErr w:type="spellStart"/>
      <w:proofErr w:type="gramStart"/>
      <w:r>
        <w:rPr>
          <w:rFonts w:ascii="Arial" w:hAnsi="Arial" w:cs="Arial"/>
          <w:i/>
        </w:rPr>
        <w:t>utrecht</w:t>
      </w:r>
      <w:proofErr w:type="spellEnd"/>
      <w:proofErr w:type="gramEnd"/>
      <w:r>
        <w:rPr>
          <w:rFonts w:ascii="Arial" w:hAnsi="Arial" w:cs="Arial"/>
          <w:i/>
        </w:rPr>
        <w:t xml:space="preserve"> @sopranos.nl</w:t>
      </w:r>
      <w:r>
        <w:rPr>
          <w:rFonts w:ascii="Arial" w:hAnsi="Arial" w:cs="Arial"/>
        </w:rPr>
        <w:t>)</w:t>
      </w:r>
    </w:p>
    <w:p w:rsidR="00A2558F" w:rsidRDefault="00A2558F" w:rsidP="00A2558F">
      <w:pPr>
        <w:shd w:val="clear" w:color="auto" w:fill="FFFFFF"/>
        <w:spacing w:after="0"/>
        <w:rPr>
          <w:rFonts w:ascii="Arial" w:eastAsia="Times New Roman" w:hAnsi="Arial" w:cs="Arial"/>
          <w:lang w:eastAsia="nl-NL"/>
        </w:rPr>
      </w:pPr>
    </w:p>
    <w:p w:rsidR="00A2558F" w:rsidRDefault="00A2558F" w:rsidP="00A2558F">
      <w:pPr>
        <w:shd w:val="clear" w:color="auto" w:fill="FFFFFF"/>
        <w:spacing w:before="480" w:after="0"/>
        <w:outlineLvl w:val="0"/>
        <w:rPr>
          <w:rFonts w:ascii="Arial" w:eastAsia="Times New Roman" w:hAnsi="Arial" w:cs="Arial"/>
          <w:b/>
          <w:bCs/>
          <w:kern w:val="36"/>
          <w:lang w:eastAsia="nl-NL"/>
        </w:rPr>
      </w:pPr>
      <w:bookmarkStart w:id="3" w:name="testen"/>
      <w:bookmarkEnd w:id="3"/>
      <w:r>
        <w:rPr>
          <w:rFonts w:ascii="Arial" w:eastAsia="Times New Roman" w:hAnsi="Arial" w:cs="Arial"/>
          <w:b/>
          <w:bCs/>
          <w:kern w:val="36"/>
          <w:lang w:eastAsia="nl-NL"/>
        </w:rPr>
        <w:t>Testen</w:t>
      </w:r>
    </w:p>
    <w:p w:rsidR="00A2558F" w:rsidRDefault="00A2558F" w:rsidP="00A2558F">
      <w:pPr>
        <w:shd w:val="clear" w:color="auto" w:fill="FFFFFF"/>
        <w:spacing w:after="0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Wanneer de applicatie ‘klaar’ is, moet deze worden getest. Dit doe je op basis van h</w:t>
      </w:r>
      <w:r w:rsidR="00DE584E">
        <w:rPr>
          <w:rFonts w:ascii="Arial" w:eastAsia="Times New Roman" w:hAnsi="Arial" w:cs="Arial"/>
          <w:lang w:eastAsia="nl-NL"/>
        </w:rPr>
        <w:t xml:space="preserve">et </w:t>
      </w:r>
      <w:proofErr w:type="spellStart"/>
      <w:r w:rsidR="00DE584E">
        <w:rPr>
          <w:rFonts w:ascii="Arial" w:eastAsia="Times New Roman" w:hAnsi="Arial" w:cs="Arial"/>
          <w:lang w:eastAsia="nl-NL"/>
        </w:rPr>
        <w:t>testplan</w:t>
      </w:r>
      <w:proofErr w:type="spellEnd"/>
      <w:r w:rsidR="00DE584E">
        <w:rPr>
          <w:rFonts w:ascii="Arial" w:eastAsia="Times New Roman" w:hAnsi="Arial" w:cs="Arial"/>
          <w:lang w:eastAsia="nl-NL"/>
        </w:rPr>
        <w:t xml:space="preserve"> uit de vorige fase. </w:t>
      </w:r>
      <w:r>
        <w:rPr>
          <w:rFonts w:ascii="Arial" w:eastAsia="Times New Roman" w:hAnsi="Arial" w:cs="Arial"/>
          <w:lang w:eastAsia="nl-NL"/>
        </w:rPr>
        <w:t>In het testrapport wordt een opsomming gedaan van alle uitgevoerde testen. Als uit de testen blijkt dat er (op onderdelen) aanpassingen gedaan moeten worden, dan worden deze opgenomen in het wijzigingsvoorstel.</w:t>
      </w:r>
      <w:r w:rsidR="00DE584E">
        <w:rPr>
          <w:rFonts w:ascii="Arial" w:eastAsia="Times New Roman" w:hAnsi="Arial" w:cs="Arial"/>
          <w:lang w:eastAsia="nl-NL"/>
        </w:rPr>
        <w:t xml:space="preserve"> </w:t>
      </w:r>
      <w:r>
        <w:rPr>
          <w:rFonts w:ascii="Arial" w:eastAsia="Times New Roman" w:hAnsi="Arial" w:cs="Arial"/>
          <w:lang w:eastAsia="nl-NL"/>
        </w:rPr>
        <w:t>Het testrapport moet de volgende punten bevatten:</w:t>
      </w:r>
    </w:p>
    <w:p w:rsidR="00A2558F" w:rsidRDefault="00A2558F" w:rsidP="00A2558F">
      <w:pPr>
        <w:pStyle w:val="Lijstalinea"/>
        <w:numPr>
          <w:ilvl w:val="0"/>
          <w:numId w:val="24"/>
        </w:numPr>
        <w:shd w:val="clear" w:color="auto" w:fill="FFFFFF"/>
        <w:suppressAutoHyphens w:val="0"/>
        <w:spacing w:after="0" w:line="276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Een samenvatting van de testresultaten.</w:t>
      </w:r>
    </w:p>
    <w:p w:rsidR="00A2558F" w:rsidRDefault="00A2558F" w:rsidP="00A2558F">
      <w:pPr>
        <w:pStyle w:val="Lijstalinea"/>
        <w:numPr>
          <w:ilvl w:val="0"/>
          <w:numId w:val="24"/>
        </w:numPr>
        <w:shd w:val="clear" w:color="auto" w:fill="FFFFFF"/>
        <w:suppressAutoHyphens w:val="0"/>
        <w:spacing w:after="0" w:line="276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Een wijzigingsvoorstel (indien nodig).</w:t>
      </w:r>
    </w:p>
    <w:p w:rsidR="00A2558F" w:rsidRDefault="00A2558F" w:rsidP="00A2558F">
      <w:pPr>
        <w:pStyle w:val="Lijstalinea"/>
        <w:numPr>
          <w:ilvl w:val="0"/>
          <w:numId w:val="24"/>
        </w:numPr>
        <w:shd w:val="clear" w:color="auto" w:fill="FFFFFF"/>
        <w:suppressAutoHyphens w:val="0"/>
        <w:spacing w:after="0" w:line="276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Bijlage: de afzonderlijke testresultaten.</w:t>
      </w:r>
    </w:p>
    <w:p w:rsidR="00DE584E" w:rsidRDefault="00DE584E" w:rsidP="00A2558F">
      <w:pPr>
        <w:shd w:val="clear" w:color="auto" w:fill="FFFFFF"/>
        <w:spacing w:after="0"/>
        <w:rPr>
          <w:rFonts w:ascii="Arial" w:eastAsia="Times New Roman" w:hAnsi="Arial" w:cs="Arial"/>
          <w:lang w:eastAsia="nl-NL"/>
        </w:rPr>
      </w:pPr>
    </w:p>
    <w:p w:rsidR="00A2558F" w:rsidRDefault="00A2558F" w:rsidP="00A2558F">
      <w:pPr>
        <w:shd w:val="clear" w:color="auto" w:fill="FFFFFF"/>
        <w:spacing w:after="0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Houd een logboek bij waarin je verantwoording aflegt over de gedane werkzaamheden.</w:t>
      </w:r>
    </w:p>
    <w:p w:rsidR="00A2558F" w:rsidRDefault="00A2558F" w:rsidP="00A2558F">
      <w:pPr>
        <w:rPr>
          <w:rFonts w:ascii="Arial" w:eastAsiaTheme="minorHAnsi" w:hAnsi="Arial" w:cs="Arial"/>
          <w:lang w:eastAsia="en-US"/>
        </w:rPr>
      </w:pPr>
    </w:p>
    <w:p w:rsidR="00A2558F" w:rsidRDefault="00A2558F" w:rsidP="00A2558F">
      <w:pPr>
        <w:pStyle w:val="Norma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Zwaar"/>
          <w:rFonts w:ascii="Arial" w:hAnsi="Arial" w:cs="Arial"/>
          <w:sz w:val="22"/>
          <w:szCs w:val="22"/>
          <w:bdr w:val="none" w:sz="0" w:space="0" w:color="auto" w:frame="1"/>
        </w:rPr>
        <w:t>Oplevering:</w:t>
      </w:r>
    </w:p>
    <w:p w:rsidR="00A2558F" w:rsidRPr="00A2558F" w:rsidRDefault="00A2558F" w:rsidP="00A2558F">
      <w:pPr>
        <w:pStyle w:val="Norma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sz w:val="22"/>
          <w:szCs w:val="22"/>
        </w:rPr>
      </w:pPr>
      <w:r w:rsidRPr="00A2558F">
        <w:rPr>
          <w:rStyle w:val="Zwaar"/>
          <w:rFonts w:ascii="Arial" w:hAnsi="Arial" w:cs="Arial"/>
          <w:b w:val="0"/>
          <w:sz w:val="22"/>
          <w:szCs w:val="22"/>
          <w:bdr w:val="none" w:sz="0" w:space="0" w:color="auto" w:frame="1"/>
        </w:rPr>
        <w:t>Rapport informatiebehoefte</w:t>
      </w:r>
    </w:p>
    <w:p w:rsidR="00A2558F" w:rsidRPr="00A2558F" w:rsidRDefault="00A2558F" w:rsidP="00A2558F">
      <w:pPr>
        <w:pStyle w:val="Norma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sz w:val="22"/>
          <w:szCs w:val="22"/>
        </w:rPr>
      </w:pPr>
      <w:r w:rsidRPr="00A2558F">
        <w:rPr>
          <w:rStyle w:val="Zwaar"/>
          <w:rFonts w:ascii="Arial" w:hAnsi="Arial" w:cs="Arial"/>
          <w:b w:val="0"/>
          <w:sz w:val="22"/>
          <w:szCs w:val="22"/>
          <w:bdr w:val="none" w:sz="0" w:space="0" w:color="auto" w:frame="1"/>
        </w:rPr>
        <w:t>Functioneel ontwerp</w:t>
      </w:r>
    </w:p>
    <w:p w:rsidR="00A2558F" w:rsidRPr="00A2558F" w:rsidRDefault="00A2558F" w:rsidP="00A2558F">
      <w:pPr>
        <w:pStyle w:val="Lijstalinea"/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  <w:rPr>
          <w:rStyle w:val="Zwaar"/>
          <w:b w:val="0"/>
          <w:bCs w:val="0"/>
        </w:rPr>
      </w:pPr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>De functies (</w:t>
      </w:r>
      <w:proofErr w:type="spellStart"/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>MoSCoW</w:t>
      </w:r>
      <w:proofErr w:type="spellEnd"/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>)</w:t>
      </w:r>
    </w:p>
    <w:p w:rsidR="00A2558F" w:rsidRPr="00A2558F" w:rsidRDefault="00A2558F" w:rsidP="00A2558F">
      <w:pPr>
        <w:pStyle w:val="Lijstalinea"/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  <w:rPr>
          <w:rStyle w:val="Zwaar"/>
          <w:rFonts w:ascii="Arial" w:hAnsi="Arial" w:cs="Arial"/>
          <w:b w:val="0"/>
          <w:bCs w:val="0"/>
        </w:rPr>
      </w:pPr>
      <w:proofErr w:type="spellStart"/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>Usecases</w:t>
      </w:r>
      <w:proofErr w:type="spellEnd"/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 xml:space="preserve"> + </w:t>
      </w:r>
      <w:proofErr w:type="spellStart"/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>use</w:t>
      </w:r>
      <w:proofErr w:type="spellEnd"/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 xml:space="preserve"> case beschrijvingen</w:t>
      </w:r>
    </w:p>
    <w:p w:rsidR="00A2558F" w:rsidRPr="00A2558F" w:rsidRDefault="00A2558F" w:rsidP="00A2558F">
      <w:pPr>
        <w:pStyle w:val="Lijstalinea"/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  <w:rPr>
          <w:b/>
        </w:rPr>
      </w:pPr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 xml:space="preserve">Interfaces + Beschrijvingen </w:t>
      </w:r>
    </w:p>
    <w:p w:rsidR="00A2558F" w:rsidRPr="00A2558F" w:rsidRDefault="00A2558F" w:rsidP="00A2558F">
      <w:pPr>
        <w:pStyle w:val="Norma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sz w:val="22"/>
          <w:szCs w:val="22"/>
        </w:rPr>
      </w:pPr>
      <w:r w:rsidRPr="00A2558F">
        <w:rPr>
          <w:rStyle w:val="Zwaar"/>
          <w:rFonts w:ascii="Arial" w:hAnsi="Arial" w:cs="Arial"/>
          <w:b w:val="0"/>
          <w:sz w:val="22"/>
          <w:szCs w:val="22"/>
          <w:bdr w:val="none" w:sz="0" w:space="0" w:color="auto" w:frame="1"/>
        </w:rPr>
        <w:t>Technisch ontwerp</w:t>
      </w:r>
    </w:p>
    <w:p w:rsidR="00A2558F" w:rsidRPr="00A2558F" w:rsidRDefault="00A2558F" w:rsidP="00A2558F">
      <w:pPr>
        <w:pStyle w:val="Lijstalinea"/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  <w:rPr>
          <w:rFonts w:ascii="Arial" w:hAnsi="Arial" w:cs="Arial"/>
          <w:b/>
        </w:rPr>
      </w:pPr>
      <w:proofErr w:type="spellStart"/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>Sitemap</w:t>
      </w:r>
      <w:proofErr w:type="spellEnd"/>
    </w:p>
    <w:p w:rsidR="00A2558F" w:rsidRPr="00A2558F" w:rsidRDefault="00A2558F" w:rsidP="00A2558F">
      <w:pPr>
        <w:pStyle w:val="Lijstalinea"/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  <w:rPr>
          <w:rStyle w:val="Zwaar"/>
          <w:rFonts w:ascii="Arial" w:hAnsi="Arial" w:cs="Arial"/>
          <w:b w:val="0"/>
          <w:bCs w:val="0"/>
        </w:rPr>
      </w:pPr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>Interfaces technisch uitgewerkt</w:t>
      </w:r>
    </w:p>
    <w:p w:rsidR="00A2558F" w:rsidRPr="00A2558F" w:rsidRDefault="00A2558F" w:rsidP="00A2558F">
      <w:pPr>
        <w:pStyle w:val="Lijstalinea"/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  <w:rPr>
          <w:rStyle w:val="Zwaar"/>
          <w:rFonts w:ascii="Arial" w:hAnsi="Arial" w:cs="Arial"/>
          <w:b w:val="0"/>
          <w:bCs w:val="0"/>
        </w:rPr>
      </w:pPr>
      <w:r>
        <w:rPr>
          <w:rStyle w:val="Zwaar"/>
          <w:rFonts w:ascii="Arial" w:hAnsi="Arial" w:cs="Arial"/>
          <w:b w:val="0"/>
          <w:bdr w:val="none" w:sz="0" w:space="0" w:color="auto" w:frame="1"/>
        </w:rPr>
        <w:t>Activity diagrammen</w:t>
      </w:r>
    </w:p>
    <w:p w:rsidR="00A2558F" w:rsidRPr="00A2558F" w:rsidRDefault="00A2558F" w:rsidP="00A2558F">
      <w:pPr>
        <w:pStyle w:val="Lijstalinea"/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  <w:rPr>
          <w:rStyle w:val="Zwaar"/>
          <w:rFonts w:ascii="Arial" w:hAnsi="Arial" w:cs="Arial"/>
          <w:b w:val="0"/>
          <w:bCs w:val="0"/>
        </w:rPr>
      </w:pPr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>Toestandsdiagram</w:t>
      </w:r>
      <w:r>
        <w:rPr>
          <w:rStyle w:val="Zwaar"/>
          <w:rFonts w:ascii="Arial" w:hAnsi="Arial" w:cs="Arial"/>
          <w:b w:val="0"/>
          <w:bdr w:val="none" w:sz="0" w:space="0" w:color="auto" w:frame="1"/>
        </w:rPr>
        <w:t>men</w:t>
      </w:r>
    </w:p>
    <w:p w:rsidR="00A2558F" w:rsidRPr="00A2558F" w:rsidRDefault="00A2558F" w:rsidP="00A2558F">
      <w:pPr>
        <w:pStyle w:val="Lijstalinea"/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  <w:rPr>
          <w:rFonts w:ascii="Arial" w:hAnsi="Arial" w:cs="Arial"/>
          <w:b/>
        </w:rPr>
      </w:pPr>
      <w:proofErr w:type="spellStart"/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>Sequence</w:t>
      </w:r>
      <w:proofErr w:type="spellEnd"/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 xml:space="preserve"> diagram</w:t>
      </w:r>
      <w:r>
        <w:rPr>
          <w:rStyle w:val="Zwaar"/>
          <w:rFonts w:ascii="Arial" w:hAnsi="Arial" w:cs="Arial"/>
          <w:b w:val="0"/>
          <w:bdr w:val="none" w:sz="0" w:space="0" w:color="auto" w:frame="1"/>
        </w:rPr>
        <w:t>men</w:t>
      </w:r>
    </w:p>
    <w:p w:rsidR="00A2558F" w:rsidRPr="00A2558F" w:rsidRDefault="00A2558F" w:rsidP="00A2558F">
      <w:pPr>
        <w:pStyle w:val="Lijstalinea"/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  <w:rPr>
          <w:rFonts w:ascii="Arial" w:hAnsi="Arial" w:cs="Arial"/>
          <w:b/>
        </w:rPr>
      </w:pPr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>Opslagstructuur (websitegegevens die in variabelen/arrays moeten bewaard worden )</w:t>
      </w:r>
    </w:p>
    <w:p w:rsidR="00A2558F" w:rsidRPr="00A2558F" w:rsidRDefault="00A2558F" w:rsidP="00A2558F">
      <w:pPr>
        <w:pStyle w:val="Lijstalinea"/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  <w:rPr>
          <w:rStyle w:val="Zwaar"/>
          <w:b w:val="0"/>
          <w:bCs w:val="0"/>
        </w:rPr>
      </w:pPr>
      <w:r w:rsidRPr="00A2558F">
        <w:rPr>
          <w:rStyle w:val="Zwaar"/>
          <w:rFonts w:ascii="Arial" w:hAnsi="Arial" w:cs="Arial"/>
          <w:b w:val="0"/>
          <w:bdr w:val="none" w:sz="0" w:space="0" w:color="auto" w:frame="1"/>
        </w:rPr>
        <w:t>Beschrijving van de omgeving</w:t>
      </w:r>
    </w:p>
    <w:p w:rsidR="00A2558F" w:rsidRDefault="00A2558F" w:rsidP="00A2558F">
      <w:pPr>
        <w:spacing w:after="0" w:line="360" w:lineRule="atLeast"/>
        <w:textAlignment w:val="baseline"/>
      </w:pPr>
    </w:p>
    <w:p w:rsidR="00A2558F" w:rsidRDefault="00A2558F" w:rsidP="00A2558F">
      <w:pPr>
        <w:pStyle w:val="Norma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2"/>
          <w:szCs w:val="22"/>
        </w:rPr>
      </w:pPr>
      <w:bookmarkStart w:id="4" w:name="_GoBack"/>
      <w:r>
        <w:rPr>
          <w:rStyle w:val="Zwaar"/>
          <w:rFonts w:ascii="Arial" w:hAnsi="Arial" w:cs="Arial"/>
          <w:sz w:val="22"/>
          <w:szCs w:val="22"/>
          <w:bdr w:val="none" w:sz="0" w:space="0" w:color="auto" w:frame="1"/>
        </w:rPr>
        <w:t>Realisatie</w:t>
      </w:r>
    </w:p>
    <w:bookmarkEnd w:id="4"/>
    <w:p w:rsidR="00A2558F" w:rsidRPr="00DE584E" w:rsidRDefault="00A2558F" w:rsidP="00A2558F">
      <w:pPr>
        <w:pStyle w:val="Lijstalinea"/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  <w:rPr>
          <w:rStyle w:val="Zwaar"/>
          <w:b w:val="0"/>
          <w:bCs w:val="0"/>
        </w:rPr>
      </w:pPr>
      <w:r w:rsidRPr="00DE584E">
        <w:rPr>
          <w:rStyle w:val="Zwaar"/>
          <w:rFonts w:ascii="Arial" w:hAnsi="Arial" w:cs="Arial"/>
          <w:b w:val="0"/>
          <w:bdr w:val="none" w:sz="0" w:space="0" w:color="auto" w:frame="1"/>
        </w:rPr>
        <w:t>Valide (HTML/CSS) website</w:t>
      </w:r>
    </w:p>
    <w:p w:rsidR="00A2558F" w:rsidRDefault="00A2558F" w:rsidP="00A2558F">
      <w:pPr>
        <w:pStyle w:val="Lijstalinea"/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</w:pPr>
      <w:r>
        <w:rPr>
          <w:rFonts w:ascii="Arial" w:hAnsi="Arial" w:cs="Arial"/>
        </w:rPr>
        <w:t>Werkende PHP code die voldoet aan de gestelde eisen (zie de wensen)</w:t>
      </w:r>
    </w:p>
    <w:p w:rsidR="00A2558F" w:rsidRDefault="00A2558F" w:rsidP="00A2558F">
      <w:pPr>
        <w:pStyle w:val="Norma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Style w:val="Zwaar"/>
          <w:b w:val="0"/>
          <w:bCs w:val="0"/>
          <w:sz w:val="22"/>
          <w:szCs w:val="22"/>
        </w:rPr>
      </w:pPr>
      <w:r>
        <w:rPr>
          <w:rStyle w:val="Zwaar"/>
          <w:rFonts w:ascii="Arial" w:hAnsi="Arial" w:cs="Arial"/>
          <w:sz w:val="22"/>
          <w:szCs w:val="22"/>
          <w:bdr w:val="none" w:sz="0" w:space="0" w:color="auto" w:frame="1"/>
        </w:rPr>
        <w:t>Testverslag</w:t>
      </w:r>
    </w:p>
    <w:p w:rsidR="00A2558F" w:rsidRDefault="00A2558F" w:rsidP="00A2558F">
      <w:pPr>
        <w:numPr>
          <w:ilvl w:val="1"/>
          <w:numId w:val="25"/>
        </w:numPr>
        <w:tabs>
          <w:tab w:val="clear" w:pos="709"/>
        </w:tabs>
        <w:suppressAutoHyphens w:val="0"/>
        <w:spacing w:after="0" w:line="360" w:lineRule="atLeast"/>
        <w:textAlignment w:val="baseline"/>
      </w:pPr>
      <w:r>
        <w:rPr>
          <w:rFonts w:ascii="Arial" w:hAnsi="Arial" w:cs="Arial"/>
        </w:rPr>
        <w:t>Uitslag van de validatie</w:t>
      </w:r>
    </w:p>
    <w:p w:rsidR="00A2558F" w:rsidRDefault="00A2558F" w:rsidP="00A2558F">
      <w:pPr>
        <w:numPr>
          <w:ilvl w:val="2"/>
          <w:numId w:val="25"/>
        </w:numPr>
        <w:suppressAutoHyphens w:val="0"/>
        <w:spacing w:after="0" w:line="360" w:lineRule="atLeast"/>
        <w:textAlignment w:val="baseline"/>
        <w:rPr>
          <w:rFonts w:ascii="Arial" w:hAnsi="Arial" w:cs="Arial"/>
        </w:rPr>
      </w:pPr>
      <w:hyperlink r:id="rId11" w:history="1">
        <w:r>
          <w:rPr>
            <w:rStyle w:val="Hyperlink"/>
            <w:rFonts w:ascii="Arial" w:hAnsi="Arial" w:cs="Arial"/>
            <w:bdr w:val="none" w:sz="0" w:space="0" w:color="auto" w:frame="1"/>
          </w:rPr>
          <w:t>http://www.w3.org/validator</w:t>
        </w:r>
      </w:hyperlink>
    </w:p>
    <w:p w:rsidR="00A2558F" w:rsidRDefault="00A2558F" w:rsidP="00A2558F">
      <w:pPr>
        <w:numPr>
          <w:ilvl w:val="2"/>
          <w:numId w:val="25"/>
        </w:numPr>
        <w:suppressAutoHyphens w:val="0"/>
        <w:spacing w:after="0" w:line="360" w:lineRule="atLeast"/>
        <w:textAlignment w:val="baseline"/>
        <w:rPr>
          <w:rFonts w:ascii="Arial" w:hAnsi="Arial" w:cs="Arial"/>
        </w:rPr>
      </w:pPr>
      <w:hyperlink r:id="rId12" w:history="1">
        <w:r>
          <w:rPr>
            <w:rStyle w:val="Hyperlink"/>
            <w:rFonts w:ascii="Arial" w:hAnsi="Arial" w:cs="Arial"/>
            <w:bdr w:val="none" w:sz="0" w:space="0" w:color="auto" w:frame="1"/>
          </w:rPr>
          <w:t>http://jigsaw.w3.org/css-validator/</w:t>
        </w:r>
      </w:hyperlink>
    </w:p>
    <w:p w:rsidR="00A2558F" w:rsidRDefault="00A2558F" w:rsidP="00A2558F">
      <w:pPr>
        <w:pStyle w:val="Normaalweb"/>
        <w:numPr>
          <w:ilvl w:val="1"/>
          <w:numId w:val="25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Testrapport.</w:t>
      </w:r>
    </w:p>
    <w:p w:rsidR="00A2558F" w:rsidRDefault="00A2558F" w:rsidP="00A2558F">
      <w:pPr>
        <w:rPr>
          <w:rFonts w:ascii="Arial" w:hAnsi="Arial" w:cs="Arial"/>
        </w:rPr>
      </w:pPr>
      <w:r>
        <w:rPr>
          <w:rFonts w:ascii="Arial" w:hAnsi="Arial" w:cs="Arial"/>
          <w:b/>
        </w:rPr>
        <w:t>Mijlpalen</w:t>
      </w:r>
      <w:r>
        <w:rPr>
          <w:rFonts w:ascii="Arial" w:hAnsi="Arial" w:cs="Arial"/>
        </w:rPr>
        <w:t xml:space="preserve">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558F" w:rsidTr="00A2558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58F" w:rsidRDefault="00A2558F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Week 1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58F" w:rsidRPr="00A2558F" w:rsidRDefault="00A2558F">
            <w:pPr>
              <w:spacing w:after="0" w:line="240" w:lineRule="auto"/>
              <w:rPr>
                <w:rStyle w:val="Zwaar"/>
                <w:rFonts w:ascii="Arial" w:hAnsi="Arial" w:cs="Arial"/>
                <w:b w:val="0"/>
                <w:bCs w:val="0"/>
              </w:rPr>
            </w:pPr>
            <w:r w:rsidRPr="00A2558F">
              <w:rPr>
                <w:rStyle w:val="Zwaar"/>
                <w:rFonts w:ascii="Arial" w:hAnsi="Arial" w:cs="Arial"/>
                <w:b w:val="0"/>
                <w:bdr w:val="none" w:sz="0" w:space="0" w:color="auto" w:frame="1"/>
              </w:rPr>
              <w:t>Rapport informatiebehoefte</w:t>
            </w:r>
          </w:p>
          <w:p w:rsidR="00A2558F" w:rsidRPr="00A2558F" w:rsidRDefault="00A2558F">
            <w:pPr>
              <w:spacing w:after="0" w:line="240" w:lineRule="auto"/>
              <w:rPr>
                <w:b/>
                <w:lang w:eastAsia="en-US"/>
              </w:rPr>
            </w:pPr>
            <w:r w:rsidRPr="00A2558F">
              <w:rPr>
                <w:rStyle w:val="Zwaar"/>
                <w:rFonts w:ascii="Arial" w:hAnsi="Arial" w:cs="Arial"/>
                <w:b w:val="0"/>
                <w:bdr w:val="none" w:sz="0" w:space="0" w:color="auto" w:frame="1"/>
              </w:rPr>
              <w:t>Functioneel ontwerp</w:t>
            </w:r>
          </w:p>
        </w:tc>
      </w:tr>
      <w:tr w:rsidR="00A2558F" w:rsidTr="00A2558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58F" w:rsidRDefault="00A2558F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Week 2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58F" w:rsidRPr="00A2558F" w:rsidRDefault="00A2558F">
            <w:pPr>
              <w:spacing w:after="0" w:line="240" w:lineRule="auto"/>
              <w:rPr>
                <w:rStyle w:val="Zwaar"/>
                <w:rFonts w:ascii="Arial" w:hAnsi="Arial" w:cs="Arial"/>
                <w:b w:val="0"/>
                <w:bdr w:val="none" w:sz="0" w:space="0" w:color="auto" w:frame="1"/>
              </w:rPr>
            </w:pPr>
            <w:r w:rsidRPr="00A2558F">
              <w:rPr>
                <w:rStyle w:val="Zwaar"/>
                <w:rFonts w:ascii="Arial" w:hAnsi="Arial" w:cs="Arial"/>
                <w:b w:val="0"/>
                <w:bdr w:val="none" w:sz="0" w:space="0" w:color="auto" w:frame="1"/>
              </w:rPr>
              <w:t>Technisch ontwerp</w:t>
            </w:r>
          </w:p>
          <w:p w:rsidR="00A2558F" w:rsidRPr="00A2558F" w:rsidRDefault="00A2558F">
            <w:pPr>
              <w:spacing w:after="0" w:line="240" w:lineRule="auto"/>
              <w:rPr>
                <w:b/>
                <w:lang w:eastAsia="en-US"/>
              </w:rPr>
            </w:pPr>
            <w:r w:rsidRPr="00A2558F">
              <w:rPr>
                <w:rStyle w:val="Zwaar"/>
                <w:rFonts w:ascii="Arial" w:hAnsi="Arial" w:cs="Arial"/>
                <w:b w:val="0"/>
                <w:bdr w:val="none" w:sz="0" w:space="0" w:color="auto" w:frame="1"/>
              </w:rPr>
              <w:t>Lay-out (HTML/CSS)</w:t>
            </w:r>
          </w:p>
        </w:tc>
      </w:tr>
      <w:tr w:rsidR="00A2558F" w:rsidTr="00A2558F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58F" w:rsidRDefault="00A2558F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Week 3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58F" w:rsidRDefault="00A2558F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Webapplicatie</w:t>
            </w:r>
            <w:proofErr w:type="spellEnd"/>
            <w:r>
              <w:rPr>
                <w:rFonts w:ascii="Arial" w:hAnsi="Arial" w:cs="Arial"/>
              </w:rPr>
              <w:t xml:space="preserve"> (HTML/CSS/PHP)</w:t>
            </w:r>
          </w:p>
          <w:p w:rsidR="00A2558F" w:rsidRDefault="00A2558F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Testverslag </w:t>
            </w:r>
          </w:p>
        </w:tc>
      </w:tr>
    </w:tbl>
    <w:p w:rsidR="00A2558F" w:rsidRDefault="00A2558F" w:rsidP="00A2558F">
      <w:pPr>
        <w:rPr>
          <w:rFonts w:ascii="Arial" w:hAnsi="Arial" w:cs="Arial"/>
          <w:b/>
        </w:rPr>
      </w:pPr>
    </w:p>
    <w:p w:rsidR="00A2558F" w:rsidRPr="00A2558F" w:rsidRDefault="00A2558F" w:rsidP="00A2558F">
      <w:pPr>
        <w:rPr>
          <w:rFonts w:ascii="Arial" w:hAnsi="Arial" w:cs="Arial"/>
          <w:b/>
          <w:sz w:val="28"/>
          <w:szCs w:val="28"/>
          <w:lang w:eastAsia="en-US"/>
        </w:rPr>
      </w:pPr>
      <w:r w:rsidRPr="00A2558F">
        <w:rPr>
          <w:rFonts w:ascii="Arial" w:hAnsi="Arial" w:cs="Arial"/>
          <w:b/>
          <w:sz w:val="28"/>
          <w:szCs w:val="28"/>
        </w:rPr>
        <w:t>LETOP: Producten moeten volgens dit schema worden opgeleverd!</w:t>
      </w:r>
    </w:p>
    <w:p w:rsidR="002435A3" w:rsidRDefault="002435A3" w:rsidP="00907919">
      <w:pPr>
        <w:spacing w:after="0" w:line="240" w:lineRule="auto"/>
        <w:rPr>
          <w:rFonts w:asciiTheme="minorHAnsi" w:hAnsiTheme="minorHAnsi" w:cstheme="minorHAnsi"/>
        </w:rPr>
      </w:pPr>
    </w:p>
    <w:sectPr w:rsidR="002435A3" w:rsidSect="00A02CBD">
      <w:headerReference w:type="default" r:id="rId13"/>
      <w:footerReference w:type="even" r:id="rId14"/>
      <w:footerReference w:type="default" r:id="rId15"/>
      <w:pgSz w:w="11906" w:h="16838"/>
      <w:pgMar w:top="2552" w:right="1230" w:bottom="1843" w:left="1230" w:header="720" w:footer="552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2D7" w:rsidRDefault="002512D7">
      <w:pPr>
        <w:spacing w:after="0" w:line="240" w:lineRule="auto"/>
      </w:pPr>
      <w:r>
        <w:separator/>
      </w:r>
    </w:p>
  </w:endnote>
  <w:endnote w:type="continuationSeparator" w:id="0">
    <w:p w:rsidR="002512D7" w:rsidRDefault="0025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ont316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4A2" w:rsidRDefault="00BD09E1" w:rsidP="00233305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 w:rsidR="000654A2"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0654A2" w:rsidRDefault="000654A2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4A2" w:rsidRDefault="000654A2" w:rsidP="00AE272E">
    <w:pPr>
      <w:pStyle w:val="Voettekst"/>
      <w:tabs>
        <w:tab w:val="left" w:pos="253"/>
        <w:tab w:val="right" w:pos="8306"/>
      </w:tabs>
    </w:pPr>
    <w:r>
      <w:tab/>
    </w:r>
    <w:r w:rsidR="002512D7">
      <w:fldChar w:fldCharType="begin"/>
    </w:r>
    <w:r w:rsidR="002512D7">
      <w:instrText xml:space="preserve"> FILENAME </w:instrText>
    </w:r>
    <w:r w:rsidR="002512D7">
      <w:fldChar w:fldCharType="separate"/>
    </w:r>
    <w:r w:rsidR="004D1C94">
      <w:rPr>
        <w:noProof/>
      </w:rPr>
      <w:t>AO ALAd taakklasse1 Toets.docx</w:t>
    </w:r>
    <w:r w:rsidR="002512D7">
      <w:rPr>
        <w:noProof/>
      </w:rPr>
      <w:fldChar w:fldCharType="end"/>
    </w:r>
    <w:r>
      <w:tab/>
    </w:r>
    <w:r>
      <w:tab/>
    </w:r>
    <w:r w:rsidRPr="008D6DB8">
      <w:t xml:space="preserve">Pagina </w:t>
    </w:r>
    <w:r w:rsidR="00BD09E1">
      <w:fldChar w:fldCharType="begin"/>
    </w:r>
    <w:r w:rsidR="007903D4">
      <w:instrText xml:space="preserve"> PAGE </w:instrText>
    </w:r>
    <w:r w:rsidR="00BD09E1">
      <w:fldChar w:fldCharType="separate"/>
    </w:r>
    <w:r w:rsidR="00DE584E">
      <w:rPr>
        <w:noProof/>
      </w:rPr>
      <w:t>4</w:t>
    </w:r>
    <w:r w:rsidR="00BD09E1">
      <w:rPr>
        <w:noProof/>
      </w:rPr>
      <w:fldChar w:fldCharType="end"/>
    </w:r>
    <w:r w:rsidRPr="008D6DB8">
      <w:t xml:space="preserve"> van </w:t>
    </w:r>
    <w:r w:rsidR="002512D7">
      <w:fldChar w:fldCharType="begin"/>
    </w:r>
    <w:r w:rsidR="002512D7">
      <w:instrText xml:space="preserve"> NUMPAGES </w:instrText>
    </w:r>
    <w:r w:rsidR="002512D7">
      <w:fldChar w:fldCharType="separate"/>
    </w:r>
    <w:r w:rsidR="00DE584E">
      <w:rPr>
        <w:noProof/>
      </w:rPr>
      <w:t>4</w:t>
    </w:r>
    <w:r w:rsidR="002512D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2D7" w:rsidRDefault="002512D7">
      <w:pPr>
        <w:spacing w:after="0" w:line="240" w:lineRule="auto"/>
      </w:pPr>
      <w:r>
        <w:separator/>
      </w:r>
    </w:p>
  </w:footnote>
  <w:footnote w:type="continuationSeparator" w:id="0">
    <w:p w:rsidR="002512D7" w:rsidRDefault="0025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9804" w:type="dxa"/>
      <w:tblLook w:val="04A0" w:firstRow="1" w:lastRow="0" w:firstColumn="1" w:lastColumn="0" w:noHBand="0" w:noVBand="1"/>
    </w:tblPr>
    <w:tblGrid>
      <w:gridCol w:w="498"/>
      <w:gridCol w:w="328"/>
      <w:gridCol w:w="236"/>
      <w:gridCol w:w="222"/>
      <w:gridCol w:w="236"/>
      <w:gridCol w:w="236"/>
      <w:gridCol w:w="222"/>
      <w:gridCol w:w="236"/>
      <w:gridCol w:w="236"/>
      <w:gridCol w:w="236"/>
      <w:gridCol w:w="236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222"/>
      <w:gridCol w:w="194"/>
      <w:gridCol w:w="28"/>
    </w:tblGrid>
    <w:tr w:rsidR="002C04D3" w:rsidRPr="002E5361" w:rsidTr="00907919">
      <w:trPr>
        <w:gridAfter w:val="1"/>
        <w:wAfter w:w="28" w:type="dxa"/>
      </w:trPr>
      <w:tc>
        <w:tcPr>
          <w:tcW w:w="9776" w:type="dxa"/>
          <w:gridSpan w:val="42"/>
        </w:tcPr>
        <w:p w:rsidR="002C04D3" w:rsidRPr="002E5361" w:rsidRDefault="002C04D3" w:rsidP="001938FC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weken</w:t>
          </w:r>
        </w:p>
      </w:tc>
    </w:tr>
    <w:tr w:rsidR="00A2558F" w:rsidRPr="002E5361" w:rsidTr="00A2558F">
      <w:tc>
        <w:tcPr>
          <w:tcW w:w="498" w:type="dxa"/>
          <w:vMerge w:val="restart"/>
          <w:textDirection w:val="btLr"/>
        </w:tcPr>
        <w:p w:rsidR="002C04D3" w:rsidRPr="002E5361" w:rsidRDefault="002C04D3" w:rsidP="001938FC">
          <w:pPr>
            <w:spacing w:after="0" w:line="240" w:lineRule="auto"/>
            <w:ind w:left="113" w:right="113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jaren</w:t>
          </w:r>
        </w:p>
      </w:tc>
      <w:tc>
        <w:tcPr>
          <w:tcW w:w="328" w:type="dxa"/>
          <w:tcBorders>
            <w:right w:val="single" w:sz="12" w:space="0" w:color="auto"/>
          </w:tcBorders>
          <w:shd w:val="clear" w:color="auto" w:fill="FFFFFF" w:themeFill="background1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1</w:t>
          </w:r>
        </w:p>
      </w:tc>
      <w:tc>
        <w:tcPr>
          <w:tcW w:w="236" w:type="dxa"/>
          <w:tcBorders>
            <w:top w:val="single" w:sz="12" w:space="0" w:color="auto"/>
            <w:left w:val="single" w:sz="12" w:space="0" w:color="auto"/>
          </w:tcBorders>
          <w:shd w:val="clear" w:color="auto" w:fill="8DB3E2" w:themeFill="text2" w:themeFillTint="66"/>
        </w:tcPr>
        <w:p w:rsidR="002C04D3" w:rsidRPr="002C04D3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8DB3E2" w:themeFill="text2" w:themeFillTint="66"/>
        </w:tcPr>
        <w:p w:rsidR="002C04D3" w:rsidRPr="002C04D3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36" w:type="dxa"/>
          <w:tcBorders>
            <w:top w:val="single" w:sz="12" w:space="0" w:color="auto"/>
          </w:tcBorders>
          <w:shd w:val="clear" w:color="auto" w:fill="8DB3E2" w:themeFill="text2" w:themeFillTint="66"/>
        </w:tcPr>
        <w:p w:rsidR="002C04D3" w:rsidRPr="002C04D3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36" w:type="dxa"/>
          <w:tcBorders>
            <w:top w:val="single" w:sz="12" w:space="0" w:color="auto"/>
          </w:tcBorders>
          <w:shd w:val="clear" w:color="auto" w:fill="8DB3E2" w:themeFill="text2" w:themeFillTint="66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8DB3E2" w:themeFill="text2" w:themeFillTint="66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top w:val="single" w:sz="12" w:space="0" w:color="auto"/>
          </w:tcBorders>
          <w:shd w:val="clear" w:color="auto" w:fill="8DB3E2" w:themeFill="text2" w:themeFillTint="66"/>
        </w:tcPr>
        <w:p w:rsidR="002C04D3" w:rsidRPr="00907919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36" w:type="dxa"/>
          <w:tcBorders>
            <w:top w:val="single" w:sz="12" w:space="0" w:color="auto"/>
          </w:tcBorders>
          <w:shd w:val="clear" w:color="auto" w:fill="8DB3E2" w:themeFill="text2" w:themeFillTint="66"/>
        </w:tcPr>
        <w:p w:rsidR="002C04D3" w:rsidRPr="00907919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36" w:type="dxa"/>
          <w:tcBorders>
            <w:top w:val="single" w:sz="12" w:space="0" w:color="auto"/>
          </w:tcBorders>
          <w:shd w:val="clear" w:color="auto" w:fill="8DB3E2" w:themeFill="text2" w:themeFillTint="66"/>
        </w:tcPr>
        <w:p w:rsidR="002C04D3" w:rsidRPr="00907919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36" w:type="dxa"/>
          <w:tcBorders>
            <w:top w:val="single" w:sz="12" w:space="0" w:color="auto"/>
          </w:tcBorders>
          <w:shd w:val="clear" w:color="auto" w:fill="8DB3E2" w:themeFill="text2" w:themeFillTint="66"/>
        </w:tcPr>
        <w:p w:rsidR="002C04D3" w:rsidRPr="00907919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22" w:type="dxa"/>
          <w:tcBorders>
            <w:top w:val="single" w:sz="12" w:space="0" w:color="auto"/>
            <w:right w:val="single" w:sz="18" w:space="0" w:color="auto"/>
          </w:tcBorders>
          <w:shd w:val="clear" w:color="auto" w:fill="8DB3E2" w:themeFill="text2" w:themeFillTint="66"/>
        </w:tcPr>
        <w:p w:rsidR="002C04D3" w:rsidRPr="008B106A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8DB3E2" w:themeColor="text2" w:themeTint="66"/>
            </w:rPr>
          </w:pPr>
        </w:p>
      </w:tc>
      <w:tc>
        <w:tcPr>
          <w:tcW w:w="222" w:type="dxa"/>
          <w:tcBorders>
            <w:top w:val="single" w:sz="12" w:space="0" w:color="auto"/>
            <w:left w:val="single" w:sz="18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  <w:right w:val="single" w:sz="18" w:space="0" w:color="auto"/>
          </w:tcBorders>
          <w:shd w:val="clear" w:color="auto" w:fill="9BBB59" w:themeFill="accent3"/>
        </w:tcPr>
        <w:p w:rsidR="002C04D3" w:rsidRPr="00A2558F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  <w:left w:val="single" w:sz="18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000000" w:themeFill="text1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000000" w:themeFill="text1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000000" w:themeFill="text1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  <w:right w:val="single" w:sz="18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  <w:left w:val="single" w:sz="18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top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gridSpan w:val="2"/>
          <w:tcBorders>
            <w:top w:val="single" w:sz="12" w:space="0" w:color="auto"/>
            <w:right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</w:tr>
    <w:tr w:rsidR="00A2558F" w:rsidRPr="002E5361" w:rsidTr="00907919">
      <w:tc>
        <w:tcPr>
          <w:tcW w:w="498" w:type="dxa"/>
          <w:vMerge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328" w:type="dxa"/>
          <w:tcBorders>
            <w:right w:val="single" w:sz="12" w:space="0" w:color="auto"/>
          </w:tcBorders>
          <w:shd w:val="clear" w:color="auto" w:fill="FFFFFF" w:themeFill="background1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2</w:t>
          </w:r>
        </w:p>
      </w:tc>
      <w:tc>
        <w:tcPr>
          <w:tcW w:w="236" w:type="dxa"/>
          <w:tcBorders>
            <w:left w:val="single" w:sz="12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sz="18" w:space="0" w:color="auto"/>
          </w:tcBorders>
          <w:shd w:val="clear" w:color="auto" w:fill="9BBB59" w:themeFill="accent3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</w:tcBorders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sz="18" w:space="0" w:color="auto"/>
          </w:tcBorders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</w:tcBorders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sz="18" w:space="0" w:color="auto"/>
          </w:tcBorders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</w:tcBorders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gridSpan w:val="2"/>
          <w:tcBorders>
            <w:right w:val="single" w:sz="12" w:space="0" w:color="auto"/>
          </w:tcBorders>
          <w:shd w:val="clear" w:color="auto" w:fill="9999FF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</w:tr>
    <w:tr w:rsidR="00A2558F" w:rsidRPr="002E5361" w:rsidTr="00907919">
      <w:tc>
        <w:tcPr>
          <w:tcW w:w="498" w:type="dxa"/>
          <w:vMerge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328" w:type="dxa"/>
          <w:tcBorders>
            <w:right w:val="single" w:sz="12" w:space="0" w:color="auto"/>
          </w:tcBorders>
          <w:shd w:val="clear" w:color="auto" w:fill="FFFFFF" w:themeFill="background1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3</w:t>
          </w:r>
        </w:p>
      </w:tc>
      <w:tc>
        <w:tcPr>
          <w:tcW w:w="236" w:type="dxa"/>
          <w:tcBorders>
            <w:left w:val="single" w:sz="12" w:space="0" w:color="auto"/>
          </w:tcBorders>
          <w:shd w:val="clear" w:color="auto" w:fill="F79646" w:themeFill="accent6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79646" w:themeFill="accent6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79646" w:themeFill="accent6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79646" w:themeFill="accent6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79646" w:themeFill="accent6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79646" w:themeFill="accent6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sz="18" w:space="0" w:color="auto"/>
          </w:tcBorders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</w:tcBorders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sz="18" w:space="0" w:color="auto"/>
          </w:tcBorders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</w:tcBorders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right w:val="single" w:sz="18" w:space="0" w:color="auto"/>
          </w:tcBorders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</w:tcBorders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gridSpan w:val="2"/>
          <w:tcBorders>
            <w:right w:val="single" w:sz="12" w:space="0" w:color="auto"/>
          </w:tcBorders>
          <w:shd w:val="clear" w:color="auto" w:fill="FF9900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</w:tr>
    <w:tr w:rsidR="002C04D3" w:rsidRPr="002E5361" w:rsidTr="00907919">
      <w:tc>
        <w:tcPr>
          <w:tcW w:w="498" w:type="dxa"/>
          <w:vMerge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328" w:type="dxa"/>
          <w:tcBorders>
            <w:right w:val="single" w:sz="12" w:space="0" w:color="auto"/>
          </w:tcBorders>
          <w:shd w:val="clear" w:color="auto" w:fill="FFFFFF" w:themeFill="background1"/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0000" w:themeColor="text1"/>
            </w:rPr>
          </w:pPr>
          <w:r w:rsidRPr="002E5361">
            <w:rPr>
              <w:rFonts w:asciiTheme="minorHAnsi" w:hAnsiTheme="minorHAnsi" w:cstheme="minorHAnsi"/>
              <w:b/>
              <w:color w:val="000000" w:themeColor="text1"/>
            </w:rPr>
            <w:t>4</w:t>
          </w:r>
        </w:p>
      </w:tc>
      <w:tc>
        <w:tcPr>
          <w:tcW w:w="236" w:type="dxa"/>
          <w:tcBorders>
            <w:left w:val="single" w:sz="12" w:space="0" w:color="auto"/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36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  <w:right w:val="single" w:sz="18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  <w:right w:val="single" w:sz="18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  <w:right w:val="single" w:sz="18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left w:val="single" w:sz="18" w:space="0" w:color="auto"/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tcBorders>
            <w:bottom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  <w:tc>
        <w:tcPr>
          <w:tcW w:w="222" w:type="dxa"/>
          <w:gridSpan w:val="2"/>
          <w:tcBorders>
            <w:bottom w:val="single" w:sz="12" w:space="0" w:color="auto"/>
            <w:right w:val="single" w:sz="12" w:space="0" w:color="auto"/>
          </w:tcBorders>
        </w:tcPr>
        <w:p w:rsidR="002C04D3" w:rsidRPr="002E5361" w:rsidRDefault="002C04D3" w:rsidP="001938FC">
          <w:pPr>
            <w:spacing w:after="0" w:line="240" w:lineRule="auto"/>
            <w:rPr>
              <w:rFonts w:asciiTheme="minorHAnsi" w:hAnsiTheme="minorHAnsi" w:cstheme="minorHAnsi"/>
              <w:b/>
              <w:color w:val="0070C0"/>
            </w:rPr>
          </w:pPr>
        </w:p>
      </w:tc>
    </w:tr>
  </w:tbl>
  <w:p w:rsidR="000654A2" w:rsidRDefault="007A127D">
    <w:pPr>
      <w:pStyle w:val="Koptekst"/>
    </w:pPr>
    <w:r>
      <w:rPr>
        <w:noProof/>
        <w:lang w:eastAsia="nl-NL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3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3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70B6C7A"/>
    <w:multiLevelType w:val="hybridMultilevel"/>
    <w:tmpl w:val="8FAEA2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7E2720"/>
    <w:multiLevelType w:val="hybridMultilevel"/>
    <w:tmpl w:val="77DE1D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852EA9"/>
    <w:multiLevelType w:val="hybridMultilevel"/>
    <w:tmpl w:val="99480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1769DA"/>
    <w:multiLevelType w:val="hybridMultilevel"/>
    <w:tmpl w:val="6C1620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177AFED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12C8446">
      <w:numFmt w:val="bullet"/>
      <w:lvlText w:val="-"/>
      <w:lvlJc w:val="left"/>
      <w:pPr>
        <w:ind w:left="2400" w:hanging="420"/>
      </w:pPr>
      <w:rPr>
        <w:rFonts w:ascii="Georgia" w:eastAsia="Times New Roman" w:hAnsi="Georgia" w:cs="Times New Roman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A05ED3"/>
    <w:multiLevelType w:val="hybridMultilevel"/>
    <w:tmpl w:val="255EE8D6"/>
    <w:lvl w:ilvl="0" w:tplc="11D8E4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EC62294">
      <w:start w:val="1"/>
      <w:numFmt w:val="lowerLetter"/>
      <w:lvlText w:val="%2."/>
      <w:lvlJc w:val="left"/>
      <w:pPr>
        <w:ind w:left="1785" w:hanging="360"/>
      </w:pPr>
      <w:rPr>
        <w:b w:val="0"/>
      </w:r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3052957"/>
    <w:multiLevelType w:val="hybridMultilevel"/>
    <w:tmpl w:val="4B184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107FC9"/>
    <w:multiLevelType w:val="hybridMultilevel"/>
    <w:tmpl w:val="1EA2B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666AAB"/>
    <w:multiLevelType w:val="hybridMultilevel"/>
    <w:tmpl w:val="CA84CE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F07FB6"/>
    <w:multiLevelType w:val="hybridMultilevel"/>
    <w:tmpl w:val="636454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F66C4"/>
    <w:multiLevelType w:val="hybridMultilevel"/>
    <w:tmpl w:val="8BF01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4A5BA1"/>
    <w:multiLevelType w:val="hybridMultilevel"/>
    <w:tmpl w:val="81E819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A12C8446">
      <w:numFmt w:val="bullet"/>
      <w:lvlText w:val="-"/>
      <w:lvlJc w:val="left"/>
      <w:pPr>
        <w:ind w:left="2400" w:hanging="420"/>
      </w:pPr>
      <w:rPr>
        <w:rFonts w:ascii="Georgia" w:eastAsia="Times New Roman" w:hAnsi="Georgia" w:cs="Times New Roman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127AE"/>
    <w:multiLevelType w:val="hybridMultilevel"/>
    <w:tmpl w:val="039CEF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F452048"/>
    <w:multiLevelType w:val="hybridMultilevel"/>
    <w:tmpl w:val="100A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C2A95"/>
    <w:multiLevelType w:val="hybridMultilevel"/>
    <w:tmpl w:val="E3F83D38"/>
    <w:lvl w:ilvl="0" w:tplc="FE1AF6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8C63858"/>
    <w:multiLevelType w:val="hybridMultilevel"/>
    <w:tmpl w:val="A8846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1B62CEA"/>
    <w:multiLevelType w:val="hybridMultilevel"/>
    <w:tmpl w:val="8AF43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2114439"/>
    <w:multiLevelType w:val="hybridMultilevel"/>
    <w:tmpl w:val="DFF4160C"/>
    <w:lvl w:ilvl="0" w:tplc="0413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3">
    <w:nsid w:val="72AE5F99"/>
    <w:multiLevelType w:val="hybridMultilevel"/>
    <w:tmpl w:val="B192BE9E"/>
    <w:lvl w:ilvl="0" w:tplc="8DFCA3A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3A08A4"/>
    <w:multiLevelType w:val="hybridMultilevel"/>
    <w:tmpl w:val="89C0F8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5"/>
  </w:num>
  <w:num w:numId="9">
    <w:abstractNumId w:val="20"/>
  </w:num>
  <w:num w:numId="10">
    <w:abstractNumId w:val="8"/>
  </w:num>
  <w:num w:numId="11">
    <w:abstractNumId w:val="11"/>
  </w:num>
  <w:num w:numId="12">
    <w:abstractNumId w:val="7"/>
  </w:num>
  <w:num w:numId="13">
    <w:abstractNumId w:val="6"/>
  </w:num>
  <w:num w:numId="14">
    <w:abstractNumId w:val="19"/>
  </w:num>
  <w:num w:numId="15">
    <w:abstractNumId w:val="23"/>
  </w:num>
  <w:num w:numId="16">
    <w:abstractNumId w:val="13"/>
  </w:num>
  <w:num w:numId="17">
    <w:abstractNumId w:val="12"/>
  </w:num>
  <w:num w:numId="18">
    <w:abstractNumId w:val="24"/>
  </w:num>
  <w:num w:numId="19">
    <w:abstractNumId w:val="10"/>
  </w:num>
  <w:num w:numId="20">
    <w:abstractNumId w:val="1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defaultTabStop w:val="709"/>
  <w:hyphenationZone w:val="425"/>
  <w:defaultTableStyle w:val="Standa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6E"/>
    <w:rsid w:val="000654A2"/>
    <w:rsid w:val="00067147"/>
    <w:rsid w:val="00070677"/>
    <w:rsid w:val="00073AC1"/>
    <w:rsid w:val="00093282"/>
    <w:rsid w:val="000C3D4A"/>
    <w:rsid w:val="000D46CC"/>
    <w:rsid w:val="00133337"/>
    <w:rsid w:val="001673EC"/>
    <w:rsid w:val="00184FB4"/>
    <w:rsid w:val="00185C72"/>
    <w:rsid w:val="001D5FC4"/>
    <w:rsid w:val="002162A5"/>
    <w:rsid w:val="002307F6"/>
    <w:rsid w:val="00233305"/>
    <w:rsid w:val="002435A3"/>
    <w:rsid w:val="00247825"/>
    <w:rsid w:val="002512D7"/>
    <w:rsid w:val="00253F3A"/>
    <w:rsid w:val="002579DC"/>
    <w:rsid w:val="002A48CB"/>
    <w:rsid w:val="002A5FB9"/>
    <w:rsid w:val="002C04D3"/>
    <w:rsid w:val="002C6AC5"/>
    <w:rsid w:val="002D5840"/>
    <w:rsid w:val="00300EDD"/>
    <w:rsid w:val="00330C07"/>
    <w:rsid w:val="00341206"/>
    <w:rsid w:val="00346792"/>
    <w:rsid w:val="003550A7"/>
    <w:rsid w:val="00367A27"/>
    <w:rsid w:val="003A1FDC"/>
    <w:rsid w:val="003B5576"/>
    <w:rsid w:val="003E4DD2"/>
    <w:rsid w:val="00443E2C"/>
    <w:rsid w:val="00454F1C"/>
    <w:rsid w:val="00466C6E"/>
    <w:rsid w:val="004768C5"/>
    <w:rsid w:val="00493201"/>
    <w:rsid w:val="004D1C94"/>
    <w:rsid w:val="00555FC4"/>
    <w:rsid w:val="00563DB1"/>
    <w:rsid w:val="0059095E"/>
    <w:rsid w:val="00612542"/>
    <w:rsid w:val="00641E8E"/>
    <w:rsid w:val="0065747A"/>
    <w:rsid w:val="00663641"/>
    <w:rsid w:val="00681380"/>
    <w:rsid w:val="00687B2F"/>
    <w:rsid w:val="006D0B4B"/>
    <w:rsid w:val="006E0273"/>
    <w:rsid w:val="006E2120"/>
    <w:rsid w:val="00703494"/>
    <w:rsid w:val="007063BA"/>
    <w:rsid w:val="00744616"/>
    <w:rsid w:val="007762C6"/>
    <w:rsid w:val="007903D4"/>
    <w:rsid w:val="007A127D"/>
    <w:rsid w:val="007A1973"/>
    <w:rsid w:val="007D0013"/>
    <w:rsid w:val="007D4EB9"/>
    <w:rsid w:val="00800B2E"/>
    <w:rsid w:val="00842A7F"/>
    <w:rsid w:val="0084700E"/>
    <w:rsid w:val="00857CF8"/>
    <w:rsid w:val="00871E5E"/>
    <w:rsid w:val="008B106A"/>
    <w:rsid w:val="008D40CD"/>
    <w:rsid w:val="008E180C"/>
    <w:rsid w:val="008E5732"/>
    <w:rsid w:val="00907919"/>
    <w:rsid w:val="00911B59"/>
    <w:rsid w:val="00921B61"/>
    <w:rsid w:val="009278FD"/>
    <w:rsid w:val="00951E84"/>
    <w:rsid w:val="009551AD"/>
    <w:rsid w:val="0099457A"/>
    <w:rsid w:val="00A02CBD"/>
    <w:rsid w:val="00A105B5"/>
    <w:rsid w:val="00A20289"/>
    <w:rsid w:val="00A2558F"/>
    <w:rsid w:val="00AE272E"/>
    <w:rsid w:val="00AF07F5"/>
    <w:rsid w:val="00B26103"/>
    <w:rsid w:val="00B440A5"/>
    <w:rsid w:val="00BD09E1"/>
    <w:rsid w:val="00BD4625"/>
    <w:rsid w:val="00BE5CFB"/>
    <w:rsid w:val="00C22AF0"/>
    <w:rsid w:val="00CD09DD"/>
    <w:rsid w:val="00CF3A41"/>
    <w:rsid w:val="00D46A4C"/>
    <w:rsid w:val="00D55973"/>
    <w:rsid w:val="00D5626A"/>
    <w:rsid w:val="00D96CB6"/>
    <w:rsid w:val="00DB0169"/>
    <w:rsid w:val="00DB732F"/>
    <w:rsid w:val="00DE319F"/>
    <w:rsid w:val="00DE584E"/>
    <w:rsid w:val="00E53591"/>
    <w:rsid w:val="00E759E8"/>
    <w:rsid w:val="00E821CE"/>
    <w:rsid w:val="00E85F53"/>
    <w:rsid w:val="00EA277E"/>
    <w:rsid w:val="00EB491A"/>
    <w:rsid w:val="00EC5DBA"/>
    <w:rsid w:val="00EF7F17"/>
    <w:rsid w:val="00F44037"/>
    <w:rsid w:val="00F76823"/>
    <w:rsid w:val="00F82AE5"/>
    <w:rsid w:val="00FC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paragraph" w:styleId="Kop1">
    <w:name w:val="heading 1"/>
    <w:basedOn w:val="Standaard"/>
    <w:link w:val="Kop1Char"/>
    <w:uiPriority w:val="9"/>
    <w:qFormat/>
    <w:rsid w:val="00563DB1"/>
    <w:pPr>
      <w:tabs>
        <w:tab w:val="clear" w:pos="709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BallontekstChar">
    <w:name w:val="Ballontekst Char"/>
    <w:basedOn w:val="Standaardalinea-lettertype"/>
  </w:style>
  <w:style w:type="character" w:customStyle="1" w:styleId="KoptekstChar">
    <w:name w:val="Koptekst Char"/>
    <w:basedOn w:val="Standaardalinea-lettertype"/>
  </w:style>
  <w:style w:type="character" w:customStyle="1" w:styleId="VoettekstChar">
    <w:name w:val="Voettekst Char"/>
    <w:basedOn w:val="Standaardalinea-lettertype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WW8Num4z1">
    <w:name w:val="WW8Num4z1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Opsommingstekens">
    <w:name w:val="Opsommingstekens"/>
    <w:rPr>
      <w:rFonts w:ascii="OpenSymbol" w:eastAsia="OpenSymbol" w:hAnsi="OpenSymbol" w:cs="OpenSymbol"/>
    </w:rPr>
  </w:style>
  <w:style w:type="character" w:customStyle="1" w:styleId="ListLabel40">
    <w:name w:val="ListLabel 40"/>
    <w:rPr>
      <w:rFonts w:cs="Calibri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ColorfulList-Accent11">
    <w:name w:val="Colorful List - Accent 11"/>
    <w:basedOn w:val="Standaard"/>
    <w:qFormat/>
  </w:style>
  <w:style w:type="paragraph" w:customStyle="1" w:styleId="NoSpacing1">
    <w:name w:val="No Spacing1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Ballontekst">
    <w:name w:val="Balloon Text"/>
    <w:basedOn w:val="Standaard"/>
  </w:style>
  <w:style w:type="paragraph" w:styleId="Koptekst">
    <w:name w:val="header"/>
    <w:basedOn w:val="Standaard"/>
    <w:pPr>
      <w:suppressLineNumbers/>
      <w:tabs>
        <w:tab w:val="clear" w:pos="709"/>
        <w:tab w:val="center" w:pos="4536"/>
        <w:tab w:val="right" w:pos="9072"/>
      </w:tabs>
      <w:spacing w:after="0" w:line="100" w:lineRule="atLeast"/>
    </w:pPr>
  </w:style>
  <w:style w:type="paragraph" w:styleId="Voettekst">
    <w:name w:val="footer"/>
    <w:basedOn w:val="Standaard"/>
    <w:pPr>
      <w:suppressLineNumbers/>
      <w:tabs>
        <w:tab w:val="clear" w:pos="709"/>
        <w:tab w:val="center" w:pos="4536"/>
        <w:tab w:val="right" w:pos="9072"/>
      </w:tabs>
      <w:spacing w:after="0" w:line="100" w:lineRule="atLeast"/>
    </w:pPr>
  </w:style>
  <w:style w:type="paragraph" w:customStyle="1" w:styleId="Inhoudtabel">
    <w:name w:val="Inhoud tabel"/>
    <w:basedOn w:val="Standaard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character" w:styleId="Hyperlink">
    <w:name w:val="Hyperlink"/>
    <w:rsid w:val="00070677"/>
    <w:rPr>
      <w:color w:val="0000FF"/>
      <w:u w:val="single"/>
    </w:rPr>
  </w:style>
  <w:style w:type="character" w:styleId="Paginanummer">
    <w:name w:val="page number"/>
    <w:uiPriority w:val="99"/>
    <w:semiHidden/>
    <w:unhideWhenUsed/>
    <w:rsid w:val="00AE272E"/>
  </w:style>
  <w:style w:type="character" w:styleId="GevolgdeHyperlink">
    <w:name w:val="FollowedHyperlink"/>
    <w:uiPriority w:val="99"/>
    <w:semiHidden/>
    <w:unhideWhenUsed/>
    <w:rsid w:val="00A02CBD"/>
    <w:rPr>
      <w:color w:val="800080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563DB1"/>
    <w:rPr>
      <w:b/>
      <w:bCs/>
      <w:kern w:val="36"/>
      <w:sz w:val="48"/>
      <w:szCs w:val="48"/>
    </w:rPr>
  </w:style>
  <w:style w:type="table" w:styleId="Tabelraster">
    <w:name w:val="Table Grid"/>
    <w:basedOn w:val="Standaardtabel"/>
    <w:uiPriority w:val="59"/>
    <w:rsid w:val="002C0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99"/>
    <w:qFormat/>
    <w:rsid w:val="00D46A4C"/>
    <w:pPr>
      <w:ind w:left="720"/>
      <w:contextualSpacing/>
    </w:pPr>
  </w:style>
  <w:style w:type="paragraph" w:customStyle="1" w:styleId="Default">
    <w:name w:val="Default"/>
    <w:rsid w:val="003A1FDC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Normaalweb">
    <w:name w:val="Normal (Web)"/>
    <w:basedOn w:val="Standaard"/>
    <w:uiPriority w:val="99"/>
    <w:semiHidden/>
    <w:unhideWhenUsed/>
    <w:rsid w:val="00A2558F"/>
    <w:pPr>
      <w:tabs>
        <w:tab w:val="clear" w:pos="709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A255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paragraph" w:styleId="Kop1">
    <w:name w:val="heading 1"/>
    <w:basedOn w:val="Standaard"/>
    <w:link w:val="Kop1Char"/>
    <w:uiPriority w:val="9"/>
    <w:qFormat/>
    <w:rsid w:val="00563DB1"/>
    <w:pPr>
      <w:tabs>
        <w:tab w:val="clear" w:pos="709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BallontekstChar">
    <w:name w:val="Ballontekst Char"/>
    <w:basedOn w:val="Standaardalinea-lettertype"/>
  </w:style>
  <w:style w:type="character" w:customStyle="1" w:styleId="KoptekstChar">
    <w:name w:val="Koptekst Char"/>
    <w:basedOn w:val="Standaardalinea-lettertype"/>
  </w:style>
  <w:style w:type="character" w:customStyle="1" w:styleId="VoettekstChar">
    <w:name w:val="Voettekst Char"/>
    <w:basedOn w:val="Standaardalinea-lettertype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WW8Num4z1">
    <w:name w:val="WW8Num4z1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Opsommingstekens">
    <w:name w:val="Opsommingstekens"/>
    <w:rPr>
      <w:rFonts w:ascii="OpenSymbol" w:eastAsia="OpenSymbol" w:hAnsi="OpenSymbol" w:cs="OpenSymbol"/>
    </w:rPr>
  </w:style>
  <w:style w:type="character" w:customStyle="1" w:styleId="ListLabel40">
    <w:name w:val="ListLabel 40"/>
    <w:rPr>
      <w:rFonts w:cs="Calibri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ColorfulList-Accent11">
    <w:name w:val="Colorful List - Accent 11"/>
    <w:basedOn w:val="Standaard"/>
    <w:qFormat/>
  </w:style>
  <w:style w:type="paragraph" w:customStyle="1" w:styleId="NoSpacing1">
    <w:name w:val="No Spacing1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Ballontekst">
    <w:name w:val="Balloon Text"/>
    <w:basedOn w:val="Standaard"/>
  </w:style>
  <w:style w:type="paragraph" w:styleId="Koptekst">
    <w:name w:val="header"/>
    <w:basedOn w:val="Standaard"/>
    <w:pPr>
      <w:suppressLineNumbers/>
      <w:tabs>
        <w:tab w:val="clear" w:pos="709"/>
        <w:tab w:val="center" w:pos="4536"/>
        <w:tab w:val="right" w:pos="9072"/>
      </w:tabs>
      <w:spacing w:after="0" w:line="100" w:lineRule="atLeast"/>
    </w:pPr>
  </w:style>
  <w:style w:type="paragraph" w:styleId="Voettekst">
    <w:name w:val="footer"/>
    <w:basedOn w:val="Standaard"/>
    <w:pPr>
      <w:suppressLineNumbers/>
      <w:tabs>
        <w:tab w:val="clear" w:pos="709"/>
        <w:tab w:val="center" w:pos="4536"/>
        <w:tab w:val="right" w:pos="9072"/>
      </w:tabs>
      <w:spacing w:after="0" w:line="100" w:lineRule="atLeast"/>
    </w:pPr>
  </w:style>
  <w:style w:type="paragraph" w:customStyle="1" w:styleId="Inhoudtabel">
    <w:name w:val="Inhoud tabel"/>
    <w:basedOn w:val="Standaard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character" w:styleId="Hyperlink">
    <w:name w:val="Hyperlink"/>
    <w:rsid w:val="00070677"/>
    <w:rPr>
      <w:color w:val="0000FF"/>
      <w:u w:val="single"/>
    </w:rPr>
  </w:style>
  <w:style w:type="character" w:styleId="Paginanummer">
    <w:name w:val="page number"/>
    <w:uiPriority w:val="99"/>
    <w:semiHidden/>
    <w:unhideWhenUsed/>
    <w:rsid w:val="00AE272E"/>
  </w:style>
  <w:style w:type="character" w:styleId="GevolgdeHyperlink">
    <w:name w:val="FollowedHyperlink"/>
    <w:uiPriority w:val="99"/>
    <w:semiHidden/>
    <w:unhideWhenUsed/>
    <w:rsid w:val="00A02CBD"/>
    <w:rPr>
      <w:color w:val="800080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563DB1"/>
    <w:rPr>
      <w:b/>
      <w:bCs/>
      <w:kern w:val="36"/>
      <w:sz w:val="48"/>
      <w:szCs w:val="48"/>
    </w:rPr>
  </w:style>
  <w:style w:type="table" w:styleId="Tabelraster">
    <w:name w:val="Table Grid"/>
    <w:basedOn w:val="Standaardtabel"/>
    <w:uiPriority w:val="59"/>
    <w:rsid w:val="002C0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99"/>
    <w:qFormat/>
    <w:rsid w:val="00D46A4C"/>
    <w:pPr>
      <w:ind w:left="720"/>
      <w:contextualSpacing/>
    </w:pPr>
  </w:style>
  <w:style w:type="paragraph" w:customStyle="1" w:styleId="Default">
    <w:name w:val="Default"/>
    <w:rsid w:val="003A1FDC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Normaalweb">
    <w:name w:val="Normal (Web)"/>
    <w:basedOn w:val="Standaard"/>
    <w:uiPriority w:val="99"/>
    <w:semiHidden/>
    <w:unhideWhenUsed/>
    <w:rsid w:val="00A2558F"/>
    <w:pPr>
      <w:tabs>
        <w:tab w:val="clear" w:pos="709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A255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gsaw.w3.org/css-validato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validator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pomodorospizza.net/" TargetMode="Externa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yperlink" Target="http://www.pizzahut-ce.com.b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6D3F904CFFA4AB4FEFCD34D3ACA86" ma:contentTypeVersion="0" ma:contentTypeDescription="Create a new document." ma:contentTypeScope="" ma:versionID="5df30016af88549d8a865fd79285e37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61328-C181-4CDB-830F-676F9DCFE819}"/>
</file>

<file path=customXml/itemProps2.xml><?xml version="1.0" encoding="utf-8"?>
<ds:datastoreItem xmlns:ds="http://schemas.openxmlformats.org/officeDocument/2006/customXml" ds:itemID="{B78F32F9-E791-4B37-AE06-FA1FF91C7D9B}"/>
</file>

<file path=customXml/itemProps3.xml><?xml version="1.0" encoding="utf-8"?>
<ds:datastoreItem xmlns:ds="http://schemas.openxmlformats.org/officeDocument/2006/customXml" ds:itemID="{1688324D-2679-4D02-A67A-FDB68AF308AB}"/>
</file>

<file path=customXml/itemProps4.xml><?xml version="1.0" encoding="utf-8"?>
<ds:datastoreItem xmlns:ds="http://schemas.openxmlformats.org/officeDocument/2006/customXml" ds:itemID="{834BB2D7-BBD1-433C-9315-CD16730193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844</Words>
  <Characters>4646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ID College</Company>
  <LinksUpToDate>false</LinksUpToDate>
  <CharactersWithSpaces>5480</CharactersWithSpaces>
  <SharedDoc>false</SharedDoc>
  <HLinks>
    <vt:vector size="54" baseType="variant">
      <vt:variant>
        <vt:i4>6684707</vt:i4>
      </vt:variant>
      <vt:variant>
        <vt:i4>24</vt:i4>
      </vt:variant>
      <vt:variant>
        <vt:i4>0</vt:i4>
      </vt:variant>
      <vt:variant>
        <vt:i4>5</vt:i4>
      </vt:variant>
      <vt:variant>
        <vt:lpwstr>http://www.boonwebdesign.nl/blog_boon_webdesign/hoe-bouw-je-een-mooie-portfolio-op-tips/</vt:lpwstr>
      </vt:variant>
      <vt:variant>
        <vt:lpwstr/>
      </vt:variant>
      <vt:variant>
        <vt:i4>7405568</vt:i4>
      </vt:variant>
      <vt:variant>
        <vt:i4>21</vt:i4>
      </vt:variant>
      <vt:variant>
        <vt:i4>0</vt:i4>
      </vt:variant>
      <vt:variant>
        <vt:i4>5</vt:i4>
      </vt:variant>
      <vt:variant>
        <vt:lpwstr>http://www.ellaweb.be/nl/portfolio/</vt:lpwstr>
      </vt:variant>
      <vt:variant>
        <vt:lpwstr/>
      </vt:variant>
      <vt:variant>
        <vt:i4>8060936</vt:i4>
      </vt:variant>
      <vt:variant>
        <vt:i4>18</vt:i4>
      </vt:variant>
      <vt:variant>
        <vt:i4>0</vt:i4>
      </vt:variant>
      <vt:variant>
        <vt:i4>5</vt:i4>
      </vt:variant>
      <vt:variant>
        <vt:lpwstr>http://www.gbdesign.nl/portfolio/portfolio.html</vt:lpwstr>
      </vt:variant>
      <vt:variant>
        <vt:lpwstr/>
      </vt:variant>
      <vt:variant>
        <vt:i4>1441860</vt:i4>
      </vt:variant>
      <vt:variant>
        <vt:i4>15</vt:i4>
      </vt:variant>
      <vt:variant>
        <vt:i4>0</vt:i4>
      </vt:variant>
      <vt:variant>
        <vt:i4>5</vt:i4>
      </vt:variant>
      <vt:variant>
        <vt:lpwstr>http://www.manifestyourpotential.com/work/take_up_life_work/8_get_hired/how_to_create_awesome_work_portfolio.htm</vt:lpwstr>
      </vt:variant>
      <vt:variant>
        <vt:lpwstr/>
      </vt:variant>
      <vt:variant>
        <vt:i4>7536666</vt:i4>
      </vt:variant>
      <vt:variant>
        <vt:i4>12</vt:i4>
      </vt:variant>
      <vt:variant>
        <vt:i4>0</vt:i4>
      </vt:variant>
      <vt:variant>
        <vt:i4>5</vt:i4>
      </vt:variant>
      <vt:variant>
        <vt:lpwstr>http://get2work.borderlink.org/page.php?book=yp</vt:lpwstr>
      </vt:variant>
      <vt:variant>
        <vt:lpwstr/>
      </vt:variant>
      <vt:variant>
        <vt:i4>3866727</vt:i4>
      </vt:variant>
      <vt:variant>
        <vt:i4>9</vt:i4>
      </vt:variant>
      <vt:variant>
        <vt:i4>0</vt:i4>
      </vt:variant>
      <vt:variant>
        <vt:i4>5</vt:i4>
      </vt:variant>
      <vt:variant>
        <vt:lpwstr>http://www.tamtam.nl/werk/</vt:lpwstr>
      </vt:variant>
      <vt:variant>
        <vt:lpwstr/>
      </vt:variant>
      <vt:variant>
        <vt:i4>458769</vt:i4>
      </vt:variant>
      <vt:variant>
        <vt:i4>6</vt:i4>
      </vt:variant>
      <vt:variant>
        <vt:i4>0</vt:i4>
      </vt:variant>
      <vt:variant>
        <vt:i4>5</vt:i4>
      </vt:variant>
      <vt:variant>
        <vt:lpwstr>http://www.bureautamtam.nl/portfolio</vt:lpwstr>
      </vt:variant>
      <vt:variant>
        <vt:lpwstr/>
      </vt:variant>
      <vt:variant>
        <vt:i4>393294</vt:i4>
      </vt:variant>
      <vt:variant>
        <vt:i4>3</vt:i4>
      </vt:variant>
      <vt:variant>
        <vt:i4>0</vt:i4>
      </vt:variant>
      <vt:variant>
        <vt:i4>5</vt:i4>
      </vt:variant>
      <vt:variant>
        <vt:lpwstr>http://www.okapion.com/work/</vt:lpwstr>
      </vt:variant>
      <vt:variant>
        <vt:lpwstr/>
      </vt:variant>
      <vt:variant>
        <vt:i4>6094908</vt:i4>
      </vt:variant>
      <vt:variant>
        <vt:i4>0</vt:i4>
      </vt:variant>
      <vt:variant>
        <vt:i4>0</vt:i4>
      </vt:variant>
      <vt:variant>
        <vt:i4>5</vt:i4>
      </vt:variant>
      <vt:variant>
        <vt:lpwstr>http://www.creatievekoppen.nl/?p=dit-zijn-wij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roemraw@idcollege.nl</cp:lastModifiedBy>
  <cp:revision>3</cp:revision>
  <cp:lastPrinted>2014-02-03T10:25:00Z</cp:lastPrinted>
  <dcterms:created xsi:type="dcterms:W3CDTF">2014-03-25T09:48:00Z</dcterms:created>
  <dcterms:modified xsi:type="dcterms:W3CDTF">2014-03-25T09:53:00Z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0x0101001616D3F904CFFA4AB4FEFCD34D3ACA86</vt:lpwstr>
  </property>
</Properties>
</file>